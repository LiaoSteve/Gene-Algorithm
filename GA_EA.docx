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8331E0" w:rsidP="004E1AED">
      <w:pPr>
        <w:pStyle w:val="a4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智慧型系統概論</w:t>
      </w:r>
      <w:r>
        <w:rPr>
          <w:rFonts w:eastAsia="新細明體" w:hint="eastAsia"/>
          <w:lang w:eastAsia="zh-TW"/>
        </w:rPr>
        <w:t>_G.A. &amp; E.A.</w:t>
      </w:r>
    </w:p>
    <w:p w:rsidR="00223D08" w:rsidRPr="004E1AED" w:rsidRDefault="00223D08" w:rsidP="00223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3D08">
        <w:rPr>
          <w:rFonts w:ascii="新細明體" w:eastAsia="新細明體" w:hAnsi="新細明體"/>
        </w:rPr>
        <w:t>0056C203</w:t>
      </w:r>
      <w:r>
        <w:t xml:space="preserve"> </w:t>
      </w:r>
      <w:r>
        <w:t>廖育賢</w:t>
      </w:r>
    </w:p>
    <w:p w:rsidR="00194DF6" w:rsidRDefault="00223D08">
      <w:pPr>
        <w:pStyle w:val="1"/>
      </w:pPr>
      <w:r>
        <w:rPr>
          <w:rFonts w:ascii="新細明體" w:eastAsia="新細明體" w:hAnsi="新細明體" w:hint="eastAsia"/>
          <w:lang w:eastAsia="zh-TW"/>
        </w:rPr>
        <w:t>objec</w:t>
      </w:r>
      <w:r>
        <w:rPr>
          <w:rFonts w:ascii="新細明體" w:eastAsia="新細明體" w:hAnsi="新細明體"/>
          <w:lang w:eastAsia="zh-TW"/>
        </w:rPr>
        <w:t>tive</w:t>
      </w:r>
      <w:r w:rsidR="00C30D8E">
        <w:rPr>
          <w:rFonts w:ascii="新細明體" w:eastAsia="新細明體" w:hAnsi="新細明體" w:hint="eastAsia"/>
          <w:lang w:eastAsia="zh-TW"/>
        </w:rPr>
        <w:t xml:space="preserve"> </w:t>
      </w:r>
      <w:r>
        <w:rPr>
          <w:rFonts w:ascii="新細明體" w:eastAsia="新細明體" w:hAnsi="新細明體"/>
          <w:lang w:eastAsia="zh-TW"/>
        </w:rPr>
        <w:t>-</w:t>
      </w:r>
      <w:r w:rsidR="00C30D8E">
        <w:rPr>
          <w:rFonts w:ascii="新細明體" w:eastAsia="新細明體" w:hAnsi="新細明體" w:hint="eastAsia"/>
          <w:lang w:eastAsia="zh-TW"/>
        </w:rPr>
        <w:t xml:space="preserve"> </w:t>
      </w:r>
      <w:r>
        <w:rPr>
          <w:rFonts w:ascii="新細明體" w:eastAsia="新細明體" w:hAnsi="新細明體"/>
          <w:lang w:eastAsia="zh-TW"/>
        </w:rPr>
        <w:t>the problem and the purpose</w:t>
      </w:r>
    </w:p>
    <w:p w:rsidR="004E1AED" w:rsidRDefault="008331E0" w:rsidP="00CE03D8">
      <w:pPr>
        <w:jc w:val="both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找出f(x)=-</w:t>
      </w:r>
      <w:r w:rsidRPr="008331E0">
        <w:t xml:space="preserve"> </w:t>
      </w:r>
      <w:r>
        <w:rPr>
          <w:rFonts w:ascii="新細明體" w:eastAsia="新細明體" w:hAnsi="新細明體"/>
          <w:lang w:eastAsia="zh-TW"/>
        </w:rPr>
        <w:t xml:space="preserve">15*sin(2*x)^2-(x-2)^2+160 </w:t>
      </w:r>
      <w:r>
        <w:rPr>
          <w:rFonts w:ascii="新細明體" w:eastAsia="新細明體" w:hAnsi="新細明體" w:hint="eastAsia"/>
          <w:lang w:eastAsia="zh-TW"/>
        </w:rPr>
        <w:t>之最大值。</w:t>
      </w:r>
    </w:p>
    <w:p w:rsidR="00E8330E" w:rsidRDefault="00E8330E" w:rsidP="00E8330E">
      <w:pPr>
        <w:pStyle w:val="1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procedure</w:t>
      </w:r>
    </w:p>
    <w:p w:rsidR="00E8330E" w:rsidRP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method</w:t>
      </w:r>
    </w:p>
    <w:p w:rsidR="00E8330E" w:rsidRPr="00C11CA2" w:rsidRDefault="00C30D8E" w:rsidP="00CE03D8">
      <w:pPr>
        <w:jc w:val="both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以生物進化的角度，從複製、交配到突變，將不能適應環境的基因淘汰，再將</w:t>
      </w:r>
      <w:r w:rsidR="008331E0">
        <w:rPr>
          <w:rFonts w:ascii="新細明體" w:eastAsia="新細明體" w:hAnsi="新細明體" w:hint="eastAsia"/>
          <w:lang w:eastAsia="zh-TW"/>
        </w:rPr>
        <w:t>存活下來的</w:t>
      </w:r>
      <w:r>
        <w:rPr>
          <w:rFonts w:ascii="新細明體" w:eastAsia="新細明體" w:hAnsi="新細明體" w:hint="eastAsia"/>
          <w:lang w:eastAsia="zh-TW"/>
        </w:rPr>
        <w:t>基因進行演化，將此觀點帶入至我們的問題，找出最佳解。</w:t>
      </w:r>
    </w:p>
    <w:p w:rsidR="00E8330E" w:rsidRP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program flow chart</w:t>
      </w:r>
    </w:p>
    <w:p w:rsidR="00E8330E" w:rsidRPr="00E8330E" w:rsidRDefault="00591692" w:rsidP="00E8330E">
      <w:r>
        <w:rPr>
          <w:noProof/>
          <w:lang w:eastAsia="zh-TW"/>
        </w:rPr>
        <w:drawing>
          <wp:inline distT="0" distB="0" distL="0" distR="0" wp14:anchorId="45795D4D" wp14:editId="77EAA35D">
            <wp:extent cx="5732145" cy="1484630"/>
            <wp:effectExtent l="0" t="0" r="190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equation</w:t>
      </w:r>
    </w:p>
    <w:p w:rsidR="007A7DB7" w:rsidRPr="003922FA" w:rsidRDefault="003922FA" w:rsidP="001503CA">
      <w:pPr>
        <w:pStyle w:val="3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>inary-code GA</w:t>
      </w:r>
    </w:p>
    <w:p w:rsidR="00A53D09" w:rsidRDefault="003922FA" w:rsidP="00A53D09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複製</w:t>
      </w:r>
      <w:r>
        <w:rPr>
          <w:rFonts w:eastAsia="新細明體" w:hint="eastAsia"/>
          <w:lang w:eastAsia="zh-TW"/>
        </w:rPr>
        <w:t>:</w:t>
      </w:r>
      <w:r>
        <w:rPr>
          <w:rFonts w:eastAsia="新細明體"/>
          <w:lang w:eastAsia="zh-TW"/>
        </w:rPr>
        <w:t xml:space="preserve"> (1)</w:t>
      </w:r>
      <w:r w:rsidR="00FA76A1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輪盤法</w:t>
      </w:r>
      <w:r>
        <w:rPr>
          <w:rFonts w:eastAsia="新細明體" w:hint="eastAsia"/>
          <w:lang w:eastAsia="zh-TW"/>
        </w:rPr>
        <w:t>:</w:t>
      </w:r>
      <w:r>
        <w:rPr>
          <w:rFonts w:eastAsia="新細明體" w:hint="eastAsia"/>
          <w:lang w:eastAsia="zh-TW"/>
        </w:rPr>
        <w:t>將親代</w:t>
      </w:r>
      <w:r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>人依照適應值</w:t>
      </w:r>
      <w:proofErr w:type="gramStart"/>
      <w:r>
        <w:rPr>
          <w:rFonts w:eastAsia="新細明體" w:hint="eastAsia"/>
          <w:lang w:eastAsia="zh-TW"/>
        </w:rPr>
        <w:t>做圓餅圖</w:t>
      </w:r>
      <w:proofErr w:type="gramEnd"/>
      <w:r>
        <w:rPr>
          <w:rFonts w:eastAsia="新細明體" w:hint="eastAsia"/>
          <w:lang w:eastAsia="zh-TW"/>
        </w:rPr>
        <w:t>，連續取</w:t>
      </w:r>
      <w:r>
        <w:rPr>
          <w:rFonts w:eastAsia="新細明體" w:hint="eastAsia"/>
          <w:lang w:eastAsia="zh-TW"/>
        </w:rPr>
        <w:t>N</w:t>
      </w:r>
      <w:r w:rsidR="00A53D09">
        <w:rPr>
          <w:rFonts w:eastAsia="新細明體" w:hint="eastAsia"/>
          <w:lang w:eastAsia="zh-TW"/>
        </w:rPr>
        <w:t>人</w:t>
      </w:r>
      <w:r w:rsidR="00A53D09">
        <w:rPr>
          <w:rFonts w:eastAsia="新細明體" w:hint="eastAsia"/>
          <w:lang w:eastAsia="zh-TW"/>
        </w:rPr>
        <w:t xml:space="preserve">   (2)</w:t>
      </w:r>
      <w:r w:rsidR="00FA76A1">
        <w:rPr>
          <w:rFonts w:eastAsia="新細明體"/>
          <w:lang w:eastAsia="zh-TW"/>
        </w:rPr>
        <w:t xml:space="preserve"> </w:t>
      </w:r>
      <w:r w:rsidR="00A53D09">
        <w:rPr>
          <w:rFonts w:eastAsia="新細明體" w:hint="eastAsia"/>
          <w:lang w:eastAsia="zh-TW"/>
        </w:rPr>
        <w:t>競爭法</w:t>
      </w:r>
      <w:r w:rsidR="00A53D09">
        <w:rPr>
          <w:rFonts w:eastAsia="新細明體" w:hint="eastAsia"/>
          <w:lang w:eastAsia="zh-TW"/>
        </w:rPr>
        <w:t>:</w:t>
      </w:r>
      <w:r w:rsidR="00A53D09">
        <w:rPr>
          <w:rFonts w:eastAsia="新細明體" w:hint="eastAsia"/>
          <w:lang w:eastAsia="zh-TW"/>
        </w:rPr>
        <w:t>從親代</w:t>
      </w:r>
      <w:r w:rsidR="00A53D09">
        <w:rPr>
          <w:rFonts w:eastAsia="新細明體" w:hint="eastAsia"/>
          <w:lang w:eastAsia="zh-TW"/>
        </w:rPr>
        <w:t>N</w:t>
      </w:r>
      <w:r w:rsidR="00A53D09">
        <w:rPr>
          <w:rFonts w:eastAsia="新細明體" w:hint="eastAsia"/>
          <w:lang w:eastAsia="zh-TW"/>
        </w:rPr>
        <w:t>人中隨機取出兩個或多個候選，適應值最高者存活，重複</w:t>
      </w:r>
      <w:r w:rsidR="00A53D09">
        <w:rPr>
          <w:rFonts w:eastAsia="新細明體" w:hint="eastAsia"/>
          <w:lang w:eastAsia="zh-TW"/>
        </w:rPr>
        <w:t>N</w:t>
      </w:r>
      <w:r w:rsidR="00A53D09">
        <w:rPr>
          <w:rFonts w:eastAsia="新細明體" w:hint="eastAsia"/>
          <w:lang w:eastAsia="zh-TW"/>
        </w:rPr>
        <w:t>次</w:t>
      </w:r>
    </w:p>
    <w:p w:rsidR="00A53D09" w:rsidRDefault="00A53D09" w:rsidP="00A53D09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交配</w:t>
      </w:r>
      <w:r>
        <w:rPr>
          <w:rFonts w:eastAsia="新細明體" w:hint="eastAsia"/>
          <w:lang w:eastAsia="zh-TW"/>
        </w:rPr>
        <w:t>: (1)</w:t>
      </w:r>
      <w:r w:rsidR="00FA76A1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one</w:t>
      </w:r>
      <w:r>
        <w:rPr>
          <w:rFonts w:eastAsia="新細明體"/>
          <w:lang w:eastAsia="zh-TW"/>
        </w:rPr>
        <w:t>-point:</w:t>
      </w:r>
      <w:r>
        <w:rPr>
          <w:rFonts w:eastAsia="新細明體" w:hint="eastAsia"/>
          <w:lang w:eastAsia="zh-TW"/>
        </w:rPr>
        <w:t>選出一個位元進行交換</w:t>
      </w:r>
      <w:r>
        <w:rPr>
          <w:rFonts w:eastAsia="新細明體" w:hint="eastAsia"/>
          <w:lang w:eastAsia="zh-TW"/>
        </w:rPr>
        <w:t xml:space="preserve"> (2)</w:t>
      </w:r>
      <w:r w:rsidR="00FA76A1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two</w:t>
      </w:r>
      <w:r>
        <w:rPr>
          <w:rFonts w:eastAsia="新細明體"/>
          <w:lang w:eastAsia="zh-TW"/>
        </w:rPr>
        <w:t>-point:</w:t>
      </w:r>
      <w:r>
        <w:rPr>
          <w:rFonts w:eastAsia="新細明體" w:hint="eastAsia"/>
          <w:lang w:eastAsia="zh-TW"/>
        </w:rPr>
        <w:t>選出兩位元，分別當作首尾，經過的位元皆交換</w:t>
      </w:r>
      <w:r>
        <w:rPr>
          <w:rFonts w:eastAsia="新細明體" w:hint="eastAsia"/>
          <w:lang w:eastAsia="zh-TW"/>
        </w:rPr>
        <w:t xml:space="preserve"> (3)</w:t>
      </w:r>
      <w:r w:rsidR="00FA76A1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mask:</w:t>
      </w:r>
      <w:r>
        <w:rPr>
          <w:rFonts w:eastAsia="新細明體" w:hint="eastAsia"/>
          <w:lang w:eastAsia="zh-TW"/>
        </w:rPr>
        <w:t>隨機產生一組序列</w:t>
      </w:r>
      <w:r>
        <w:rPr>
          <w:rFonts w:eastAsia="新細明體" w:hint="eastAsia"/>
          <w:lang w:eastAsia="zh-TW"/>
        </w:rPr>
        <w:t>(</w:t>
      </w:r>
      <w:r>
        <w:rPr>
          <w:rFonts w:eastAsia="新細明體"/>
          <w:lang w:eastAsia="zh-TW"/>
        </w:rPr>
        <w:t>binary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，若為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 w:hint="eastAsia"/>
          <w:lang w:eastAsia="zh-TW"/>
        </w:rPr>
        <w:t>1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 w:hint="eastAsia"/>
          <w:lang w:eastAsia="zh-TW"/>
        </w:rPr>
        <w:t>則交換，若為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 w:hint="eastAsia"/>
          <w:lang w:eastAsia="zh-TW"/>
        </w:rPr>
        <w:t>0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 w:hint="eastAsia"/>
          <w:lang w:eastAsia="zh-TW"/>
        </w:rPr>
        <w:t>不交換</w:t>
      </w:r>
    </w:p>
    <w:p w:rsidR="00FA76A1" w:rsidRPr="00A53D09" w:rsidRDefault="00FA76A1" w:rsidP="00A53D09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突變</w:t>
      </w:r>
      <w:r>
        <w:rPr>
          <w:rFonts w:eastAsia="新細明體"/>
          <w:lang w:eastAsia="zh-TW"/>
        </w:rPr>
        <w:t>: (1) one-bit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mutation </w:t>
      </w:r>
      <w:r>
        <w:rPr>
          <w:rFonts w:eastAsia="新細明體" w:hint="eastAsia"/>
          <w:lang w:eastAsia="zh-TW"/>
        </w:rPr>
        <w:t>(2)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string</w:t>
      </w:r>
      <w:r>
        <w:rPr>
          <w:rFonts w:eastAsia="新細明體"/>
          <w:lang w:eastAsia="zh-TW"/>
        </w:rPr>
        <w:t xml:space="preserve"> mutation (3) </w:t>
      </w:r>
      <w:proofErr w:type="gramStart"/>
      <w:r>
        <w:rPr>
          <w:rFonts w:eastAsia="新細明體"/>
          <w:lang w:eastAsia="zh-TW"/>
        </w:rPr>
        <w:t>uniform(</w:t>
      </w:r>
      <w:proofErr w:type="gramEnd"/>
      <w:r>
        <w:rPr>
          <w:rFonts w:eastAsia="新細明體"/>
          <w:lang w:eastAsia="zh-TW"/>
        </w:rPr>
        <w:t>mask) mutation</w:t>
      </w:r>
    </w:p>
    <w:p w:rsidR="001503CA" w:rsidRDefault="00FA76A1" w:rsidP="001503CA">
      <w:pPr>
        <w:pStyle w:val="3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real-valued GA</w:t>
      </w:r>
    </w:p>
    <w:p w:rsidR="00FA76A1" w:rsidRDefault="00FA76A1" w:rsidP="00FA76A1">
      <w:pPr>
        <w:rPr>
          <w:rFonts w:ascii="新細明體" w:eastAsia="新細明體" w:hAnsi="新細明體"/>
          <w:lang w:eastAsia="zh-TW"/>
        </w:rPr>
      </w:pPr>
      <w:r>
        <w:rPr>
          <w:rFonts w:eastAsia="新細明體" w:hint="eastAsia"/>
          <w:lang w:eastAsia="zh-TW"/>
        </w:rPr>
        <w:t>交配</w:t>
      </w:r>
      <w:r>
        <w:rPr>
          <w:rFonts w:eastAsia="新細明體" w:hint="eastAsia"/>
          <w:lang w:eastAsia="zh-TW"/>
        </w:rPr>
        <w:t>: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x1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/>
          <w:lang w:eastAsia="zh-TW"/>
        </w:rPr>
        <w:t>=x1+</w:t>
      </w:r>
      <w:r>
        <w:rPr>
          <w:rFonts w:ascii="新細明體" w:eastAsia="新細明體" w:hAnsi="新細明體" w:hint="eastAsia"/>
          <w:lang w:eastAsia="zh-TW"/>
        </w:rPr>
        <w:t>σ</w:t>
      </w:r>
      <w:r>
        <w:rPr>
          <w:rFonts w:eastAsia="新細明體"/>
          <w:lang w:eastAsia="zh-TW"/>
        </w:rPr>
        <w:t>(x1+x2),</w:t>
      </w:r>
      <w:r w:rsidRPr="00FA76A1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x2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/>
          <w:lang w:eastAsia="zh-TW"/>
        </w:rPr>
        <w:t>=x2-</w:t>
      </w:r>
      <w:r>
        <w:rPr>
          <w:rFonts w:ascii="新細明體" w:eastAsia="新細明體" w:hAnsi="新細明體" w:hint="eastAsia"/>
          <w:lang w:eastAsia="zh-TW"/>
        </w:rPr>
        <w:t>σ</w:t>
      </w:r>
      <w:r>
        <w:rPr>
          <w:rFonts w:eastAsia="新細明體"/>
          <w:lang w:eastAsia="zh-TW"/>
        </w:rPr>
        <w:t>(</w:t>
      </w:r>
      <w:r>
        <w:rPr>
          <w:rFonts w:eastAsia="新細明體"/>
          <w:lang w:eastAsia="zh-TW"/>
        </w:rPr>
        <w:t>x1-</w:t>
      </w:r>
      <w:r>
        <w:rPr>
          <w:rFonts w:eastAsia="新細明體"/>
          <w:lang w:eastAsia="zh-TW"/>
        </w:rPr>
        <w:t>x2)</w:t>
      </w:r>
      <w:r>
        <w:rPr>
          <w:rFonts w:eastAsia="新細明體" w:hint="eastAsia"/>
          <w:lang w:eastAsia="zh-TW"/>
        </w:rPr>
        <w:t>，其中</w:t>
      </w:r>
      <w:r w:rsidR="00EA0F3F">
        <w:rPr>
          <w:rFonts w:eastAsia="新細明體" w:hint="eastAsia"/>
          <w:lang w:eastAsia="zh-TW"/>
        </w:rPr>
        <w:t xml:space="preserve"> -1</w:t>
      </w:r>
      <w:r>
        <w:rPr>
          <w:rFonts w:eastAsia="新細明體" w:hint="eastAsia"/>
          <w:lang w:eastAsia="zh-TW"/>
        </w:rPr>
        <w:t>&lt;</w:t>
      </w:r>
      <w:r>
        <w:rPr>
          <w:rFonts w:ascii="新細明體" w:eastAsia="新細明體" w:hAnsi="新細明體" w:hint="eastAsia"/>
          <w:lang w:eastAsia="zh-TW"/>
        </w:rPr>
        <w:t>σ</w:t>
      </w:r>
      <w:r>
        <w:rPr>
          <w:rFonts w:ascii="新細明體" w:eastAsia="新細明體" w:hAnsi="新細明體" w:hint="eastAsia"/>
          <w:lang w:eastAsia="zh-TW"/>
        </w:rPr>
        <w:t>&lt;1，若</w:t>
      </w:r>
      <w:r>
        <w:rPr>
          <w:rFonts w:ascii="新細明體" w:eastAsia="新細明體" w:hAnsi="新細明體" w:hint="eastAsia"/>
          <w:lang w:eastAsia="zh-TW"/>
        </w:rPr>
        <w:t>σ</w:t>
      </w:r>
      <w:r>
        <w:rPr>
          <w:rFonts w:ascii="新細明體" w:eastAsia="新細明體" w:hAnsi="新細明體" w:hint="eastAsia"/>
          <w:lang w:eastAsia="zh-TW"/>
        </w:rPr>
        <w:t>&gt;0則x1</w:t>
      </w:r>
      <w:proofErr w:type="gramStart"/>
      <w:r>
        <w:rPr>
          <w:rFonts w:ascii="新細明體" w:eastAsia="新細明體" w:hAnsi="新細明體"/>
          <w:lang w:eastAsia="zh-TW"/>
        </w:rPr>
        <w:t>’</w:t>
      </w:r>
      <w:proofErr w:type="gramEnd"/>
      <w:r>
        <w:rPr>
          <w:rFonts w:ascii="新細明體" w:eastAsia="新細明體" w:hAnsi="新細明體" w:hint="eastAsia"/>
          <w:lang w:eastAsia="zh-TW"/>
        </w:rPr>
        <w:t>與x2</w:t>
      </w:r>
      <w:proofErr w:type="gramStart"/>
      <w:r>
        <w:rPr>
          <w:rFonts w:ascii="新細明體" w:eastAsia="新細明體" w:hAnsi="新細明體"/>
          <w:lang w:eastAsia="zh-TW"/>
        </w:rPr>
        <w:t>’</w:t>
      </w:r>
      <w:proofErr w:type="gramEnd"/>
      <w:r>
        <w:rPr>
          <w:rFonts w:ascii="新細明體" w:eastAsia="新細明體" w:hAnsi="新細明體" w:hint="eastAsia"/>
          <w:lang w:eastAsia="zh-TW"/>
        </w:rPr>
        <w:t>遠離，</w:t>
      </w:r>
      <w:r>
        <w:rPr>
          <w:rFonts w:ascii="新細明體" w:eastAsia="新細明體" w:hAnsi="新細明體" w:hint="eastAsia"/>
          <w:lang w:eastAsia="zh-TW"/>
        </w:rPr>
        <w:t>若σ</w:t>
      </w:r>
      <w:r>
        <w:rPr>
          <w:rFonts w:ascii="新細明體" w:eastAsia="新細明體" w:hAnsi="新細明體" w:hint="eastAsia"/>
          <w:lang w:eastAsia="zh-TW"/>
        </w:rPr>
        <w:t>&lt;0</w:t>
      </w:r>
      <w:r>
        <w:rPr>
          <w:rFonts w:ascii="新細明體" w:eastAsia="新細明體" w:hAnsi="新細明體" w:hint="eastAsia"/>
          <w:lang w:eastAsia="zh-TW"/>
        </w:rPr>
        <w:t>則x1</w:t>
      </w:r>
      <w:proofErr w:type="gramStart"/>
      <w:r>
        <w:rPr>
          <w:rFonts w:ascii="新細明體" w:eastAsia="新細明體" w:hAnsi="新細明體"/>
          <w:lang w:eastAsia="zh-TW"/>
        </w:rPr>
        <w:t>’</w:t>
      </w:r>
      <w:proofErr w:type="gramEnd"/>
      <w:r>
        <w:rPr>
          <w:rFonts w:ascii="新細明體" w:eastAsia="新細明體" w:hAnsi="新細明體" w:hint="eastAsia"/>
          <w:lang w:eastAsia="zh-TW"/>
        </w:rPr>
        <w:t>與x2</w:t>
      </w:r>
      <w:proofErr w:type="gramStart"/>
      <w:r>
        <w:rPr>
          <w:rFonts w:ascii="新細明體" w:eastAsia="新細明體" w:hAnsi="新細明體"/>
          <w:lang w:eastAsia="zh-TW"/>
        </w:rPr>
        <w:t>’</w:t>
      </w:r>
      <w:proofErr w:type="gramEnd"/>
      <w:r>
        <w:rPr>
          <w:rFonts w:ascii="新細明體" w:eastAsia="新細明體" w:hAnsi="新細明體" w:hint="eastAsia"/>
          <w:lang w:eastAsia="zh-TW"/>
        </w:rPr>
        <w:t>靠近</w:t>
      </w:r>
    </w:p>
    <w:p w:rsidR="00A22899" w:rsidRPr="00A22899" w:rsidRDefault="00EA0F3F" w:rsidP="00A22899">
      <w:pPr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 xml:space="preserve">突變:  </w:t>
      </w:r>
      <w:r w:rsidRPr="00A22899">
        <w:rPr>
          <w:rFonts w:ascii="新細明體" w:eastAsia="新細明體" w:hAnsi="新細明體" w:hint="eastAsia"/>
          <w:u w:val="single"/>
          <w:lang w:eastAsia="zh-TW"/>
        </w:rPr>
        <w:t>x</w:t>
      </w:r>
      <w:r w:rsidRPr="00A22899">
        <w:rPr>
          <w:rFonts w:ascii="新細明體" w:eastAsia="新細明體" w:hAnsi="新細明體"/>
          <w:u w:val="single"/>
          <w:lang w:eastAsia="zh-TW"/>
        </w:rPr>
        <w:t>2</w:t>
      </w:r>
      <w:r>
        <w:rPr>
          <w:rFonts w:ascii="新細明體" w:eastAsia="新細明體" w:hAnsi="新細明體" w:hint="eastAsia"/>
          <w:lang w:eastAsia="zh-TW"/>
        </w:rPr>
        <w:t>=</w:t>
      </w:r>
      <w:r w:rsidRPr="00A22899">
        <w:rPr>
          <w:rFonts w:ascii="新細明體" w:eastAsia="新細明體" w:hAnsi="新細明體" w:hint="eastAsia"/>
          <w:u w:val="single"/>
          <w:lang w:eastAsia="zh-TW"/>
        </w:rPr>
        <w:t>x</w:t>
      </w:r>
      <w:r w:rsidRPr="00A22899">
        <w:rPr>
          <w:rFonts w:ascii="新細明體" w:eastAsia="新細明體" w:hAnsi="新細明體"/>
          <w:u w:val="single"/>
          <w:lang w:eastAsia="zh-TW"/>
        </w:rPr>
        <w:t>1</w:t>
      </w:r>
      <w:r>
        <w:rPr>
          <w:rFonts w:ascii="新細明體" w:eastAsia="新細明體" w:hAnsi="新細明體" w:hint="eastAsia"/>
          <w:lang w:eastAsia="zh-TW"/>
        </w:rPr>
        <w:t>+s*</w:t>
      </w:r>
      <w:proofErr w:type="spellStart"/>
      <w:r>
        <w:rPr>
          <w:rFonts w:ascii="新細明體" w:eastAsia="新細明體" w:hAnsi="新細明體"/>
          <w:lang w:eastAsia="zh-TW"/>
        </w:rPr>
        <w:t>random_</w:t>
      </w:r>
      <w:r>
        <w:rPr>
          <w:rFonts w:ascii="新細明體" w:eastAsia="新細明體" w:hAnsi="新細明體" w:hint="eastAsia"/>
          <w:lang w:eastAsia="zh-TW"/>
        </w:rPr>
        <w:t>noise</w:t>
      </w:r>
      <w:proofErr w:type="spellEnd"/>
      <w:r>
        <w:rPr>
          <w:rFonts w:ascii="新細明體" w:eastAsia="新細明體" w:hAnsi="新細明體" w:hint="eastAsia"/>
          <w:lang w:eastAsia="zh-TW"/>
        </w:rPr>
        <w:t>，s&gt;0，</w:t>
      </w:r>
      <w:proofErr w:type="spellStart"/>
      <w:r>
        <w:rPr>
          <w:rFonts w:ascii="新細明體" w:eastAsia="新細明體" w:hAnsi="新細明體" w:hint="eastAsia"/>
          <w:lang w:eastAsia="zh-TW"/>
        </w:rPr>
        <w:t>random_n</w:t>
      </w:r>
      <w:r>
        <w:rPr>
          <w:rFonts w:ascii="新細明體" w:eastAsia="新細明體" w:hAnsi="新細明體"/>
          <w:lang w:eastAsia="zh-TW"/>
        </w:rPr>
        <w:t>ois</w:t>
      </w:r>
      <w:r>
        <w:rPr>
          <w:rFonts w:ascii="新細明體" w:eastAsia="新細明體" w:hAnsi="新細明體" w:hint="eastAsia"/>
          <w:lang w:eastAsia="zh-TW"/>
        </w:rPr>
        <w:t>e</w:t>
      </w:r>
      <w:proofErr w:type="spellEnd"/>
      <w:r w:rsidRPr="00EA0F3F">
        <w:rPr>
          <w:rFonts w:ascii="Cambria Math" w:hAnsi="Cambria Math" w:cs="Cambria Math"/>
          <w:color w:val="00000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>
        <w:rPr>
          <w:rFonts w:ascii="新細明體" w:eastAsia="新細明體" w:hAnsi="新細明體"/>
          <w:lang w:eastAsia="zh-TW"/>
        </w:rPr>
        <w:t xml:space="preserve"> [</w:t>
      </w:r>
      <w:r w:rsidR="00A22899">
        <w:rPr>
          <w:rFonts w:ascii="新細明體" w:eastAsia="新細明體" w:hAnsi="新細明體"/>
          <w:lang w:eastAsia="zh-TW"/>
        </w:rPr>
        <w:t>-1,</w:t>
      </w:r>
      <w:r>
        <w:rPr>
          <w:rFonts w:ascii="新細明體" w:eastAsia="新細明體" w:hAnsi="新細明體"/>
          <w:lang w:eastAsia="zh-TW"/>
        </w:rPr>
        <w:t>1]</w:t>
      </w:r>
    </w:p>
    <w:p w:rsidR="001503CA" w:rsidRDefault="00A22899" w:rsidP="00A22899">
      <w:pPr>
        <w:pStyle w:val="3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ea</w:t>
      </w:r>
    </w:p>
    <w:p w:rsidR="00A22899" w:rsidRDefault="00A22899" w:rsidP="00A22899">
      <w:pPr>
        <w:rPr>
          <w:rFonts w:ascii="新細明體" w:eastAsia="新細明體" w:hAnsi="新細明體"/>
          <w:lang w:eastAsia="zh-TW"/>
        </w:rPr>
      </w:pPr>
      <w:r>
        <w:rPr>
          <w:rFonts w:eastAsia="新細明體" w:hint="eastAsia"/>
          <w:lang w:eastAsia="zh-TW"/>
        </w:rPr>
        <w:t>交配</w:t>
      </w:r>
      <w:r>
        <w:rPr>
          <w:rFonts w:eastAsia="新細明體" w:hint="eastAsia"/>
          <w:lang w:eastAsia="zh-TW"/>
        </w:rPr>
        <w:t>: (1)</w:t>
      </w:r>
      <w:r>
        <w:rPr>
          <w:rFonts w:eastAsia="新細明體"/>
          <w:lang w:eastAsia="zh-TW"/>
        </w:rPr>
        <w:t xml:space="preserve"> Ave</w:t>
      </w:r>
      <w:r w:rsidR="00F0604C">
        <w:rPr>
          <w:rFonts w:eastAsia="新細明體"/>
          <w:lang w:eastAsia="zh-TW"/>
        </w:rPr>
        <w:t>r</w:t>
      </w:r>
      <w:r>
        <w:rPr>
          <w:rFonts w:eastAsia="新細明體"/>
          <w:lang w:eastAsia="zh-TW"/>
        </w:rPr>
        <w:t>age :</w:t>
      </w:r>
      <w:r w:rsidRPr="00A22899">
        <w:rPr>
          <w:rFonts w:eastAsia="新細明體"/>
          <w:u w:val="single"/>
          <w:lang w:eastAsia="zh-TW"/>
        </w:rPr>
        <w:t>x</w:t>
      </w:r>
      <w:r>
        <w:rPr>
          <w:rFonts w:eastAsia="新細明體"/>
          <w:lang w:eastAsia="zh-TW"/>
        </w:rPr>
        <w:t>=1/2*(</w:t>
      </w:r>
      <w:proofErr w:type="spellStart"/>
      <w:r>
        <w:rPr>
          <w:rFonts w:eastAsia="新細明體"/>
          <w:lang w:eastAsia="zh-TW"/>
        </w:rPr>
        <w:t>x</w:t>
      </w:r>
      <w:r>
        <w:rPr>
          <w:rFonts w:eastAsia="新細明體"/>
          <w:vertAlign w:val="subscript"/>
          <w:lang w:eastAsia="zh-TW"/>
        </w:rPr>
        <w:t>j</w:t>
      </w:r>
      <w:r>
        <w:rPr>
          <w:rFonts w:eastAsia="新細明體"/>
          <w:lang w:eastAsia="zh-TW"/>
        </w:rPr>
        <w:t>+x</w:t>
      </w:r>
      <w:r>
        <w:rPr>
          <w:rFonts w:eastAsia="新細明體"/>
          <w:vertAlign w:val="subscript"/>
          <w:lang w:eastAsia="zh-TW"/>
        </w:rPr>
        <w:t>k</w:t>
      </w:r>
      <w:proofErr w:type="spellEnd"/>
      <w:r>
        <w:rPr>
          <w:rFonts w:eastAsia="新細明體"/>
          <w:lang w:eastAsia="zh-TW"/>
        </w:rPr>
        <w:t>) (2) Convex combination :</w:t>
      </w:r>
      <w:r w:rsidRPr="00A22899">
        <w:rPr>
          <w:rFonts w:eastAsia="新細明體"/>
          <w:u w:val="single"/>
          <w:lang w:eastAsia="zh-TW"/>
        </w:rPr>
        <w:t xml:space="preserve"> x</w:t>
      </w:r>
      <w:r>
        <w:rPr>
          <w:rFonts w:eastAsia="新細明體"/>
          <w:lang w:eastAsia="zh-TW"/>
        </w:rPr>
        <w:t>=r *</w:t>
      </w:r>
      <w:proofErr w:type="spellStart"/>
      <w:r>
        <w:rPr>
          <w:rFonts w:eastAsia="新細明體"/>
          <w:lang w:eastAsia="zh-TW"/>
        </w:rPr>
        <w:t>x</w:t>
      </w:r>
      <w:r>
        <w:rPr>
          <w:rFonts w:eastAsia="新細明體"/>
          <w:vertAlign w:val="subscript"/>
          <w:lang w:eastAsia="zh-TW"/>
        </w:rPr>
        <w:t>j</w:t>
      </w:r>
      <w:proofErr w:type="spellEnd"/>
      <w:r>
        <w:rPr>
          <w:rFonts w:eastAsia="新細明體"/>
          <w:lang w:eastAsia="zh-TW"/>
        </w:rPr>
        <w:t>+(1-r)*</w:t>
      </w:r>
      <w:proofErr w:type="spellStart"/>
      <w:r>
        <w:rPr>
          <w:rFonts w:eastAsia="新細明體"/>
          <w:lang w:eastAsia="zh-TW"/>
        </w:rPr>
        <w:t>x</w:t>
      </w:r>
      <w:r>
        <w:rPr>
          <w:rFonts w:eastAsia="新細明體"/>
          <w:vertAlign w:val="subscript"/>
          <w:lang w:eastAsia="zh-TW"/>
        </w:rPr>
        <w:t>k</w:t>
      </w:r>
      <w:proofErr w:type="spellEnd"/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r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>
        <w:rPr>
          <w:rFonts w:ascii="新細明體" w:eastAsia="新細明體" w:hAnsi="新細明體"/>
          <w:lang w:eastAsia="zh-TW"/>
        </w:rPr>
        <w:t xml:space="preserve"> </w:t>
      </w:r>
      <w:r>
        <w:rPr>
          <w:rFonts w:ascii="新細明體" w:eastAsia="新細明體" w:hAnsi="新細明體"/>
          <w:lang w:eastAsia="zh-TW"/>
        </w:rPr>
        <w:t>(0,</w:t>
      </w:r>
      <w:r>
        <w:rPr>
          <w:rFonts w:ascii="新細明體" w:eastAsia="新細明體" w:hAnsi="新細明體"/>
          <w:lang w:eastAsia="zh-TW"/>
        </w:rPr>
        <w:t>1</w:t>
      </w:r>
      <w:r>
        <w:rPr>
          <w:rFonts w:ascii="新細明體" w:eastAsia="新細明體" w:hAnsi="新細明體"/>
          <w:lang w:eastAsia="zh-TW"/>
        </w:rPr>
        <w:t>)</w:t>
      </w:r>
    </w:p>
    <w:p w:rsidR="00A22899" w:rsidRPr="00A22899" w:rsidRDefault="00A22899" w:rsidP="00A22899">
      <w:p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lastRenderedPageBreak/>
        <w:t>突變: x</w:t>
      </w:r>
      <w:r>
        <w:rPr>
          <w:rFonts w:ascii="新細明體" w:eastAsia="新細明體" w:hAnsi="新細明體"/>
          <w:lang w:eastAsia="zh-TW"/>
        </w:rPr>
        <w:t>2=x1+r*d</w:t>
      </w:r>
      <w:r>
        <w:rPr>
          <w:rFonts w:ascii="新細明體" w:eastAsia="新細明體" w:hAnsi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>
        <w:rPr>
          <w:rFonts w:ascii="新細明體" w:eastAsia="新細明體" w:hAnsi="新細明體"/>
          <w:lang w:eastAsia="zh-TW"/>
        </w:rPr>
        <w:t xml:space="preserve"> (0</w:t>
      </w:r>
      <w:r>
        <w:rPr>
          <w:rFonts w:ascii="新細明體" w:eastAsia="新細明體" w:hAnsi="新細明體"/>
          <w:lang w:eastAsia="zh-TW"/>
        </w:rPr>
        <w:t>,</w:t>
      </w:r>
      <w:r>
        <w:rPr>
          <w:rFonts w:ascii="新細明體" w:eastAsia="新細明體" w:hAnsi="新細明體"/>
          <w:lang w:eastAsia="zh-TW"/>
        </w:rPr>
        <w:t>1)</w:t>
      </w:r>
      <w:r>
        <w:rPr>
          <w:rFonts w:ascii="新細明體" w:eastAsia="新細明體" w:hAnsi="新細明體" w:hint="eastAsia"/>
          <w:lang w:eastAsia="zh-TW"/>
        </w:rPr>
        <w:t>，d為任意實數</w:t>
      </w:r>
    </w:p>
    <w:p w:rsidR="000159E7" w:rsidRDefault="000159E7" w:rsidP="000159E7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simulation results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program codes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%%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%Binary code GA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clear,</w:t>
      </w:r>
      <w:proofErr w:type="gramEnd"/>
      <w:r w:rsidRPr="00E16EDD">
        <w:rPr>
          <w:rFonts w:eastAsia="新細明體"/>
          <w:sz w:val="10"/>
          <w:lang w:eastAsia="zh-TW"/>
        </w:rPr>
        <w:t>clc</w:t>
      </w:r>
      <w:proofErr w:type="spell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reproduction=</w:t>
      </w:r>
      <w:proofErr w:type="gramEnd"/>
      <w:r w:rsidRPr="00E16EDD">
        <w:rPr>
          <w:rFonts w:eastAsia="新細明體"/>
          <w:sz w:val="10"/>
          <w:lang w:eastAsia="zh-TW"/>
        </w:rPr>
        <w:t xml:space="preserve">1; %1:r.w.select.  2: </w:t>
      </w:r>
      <w:proofErr w:type="spellStart"/>
      <w:r w:rsidRPr="00E16EDD">
        <w:rPr>
          <w:rFonts w:eastAsia="新細明體"/>
          <w:sz w:val="10"/>
          <w:lang w:eastAsia="zh-TW"/>
        </w:rPr>
        <w:t>t.select</w:t>
      </w:r>
      <w:proofErr w:type="spell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crossover=</w:t>
      </w:r>
      <w:proofErr w:type="gramEnd"/>
      <w:r w:rsidRPr="00E16EDD">
        <w:rPr>
          <w:rFonts w:eastAsia="新細明體"/>
          <w:sz w:val="10"/>
          <w:lang w:eastAsia="zh-TW"/>
        </w:rPr>
        <w:t>2;%1:one-point 2: two-point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q=3;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X=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1,q);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Y=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1,q);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>for e=1:q %</w:t>
      </w:r>
      <w:r w:rsidRPr="00E16EDD">
        <w:rPr>
          <w:rFonts w:eastAsia="新細明體" w:hint="eastAsia"/>
          <w:sz w:val="10"/>
          <w:lang w:eastAsia="zh-TW"/>
        </w:rPr>
        <w:t>執行次數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>k=0; %</w:t>
      </w:r>
      <w:r w:rsidRPr="00E16EDD">
        <w:rPr>
          <w:rFonts w:eastAsia="新細明體" w:hint="eastAsia"/>
          <w:sz w:val="10"/>
          <w:lang w:eastAsia="zh-TW"/>
        </w:rPr>
        <w:t>世代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r =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randi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[0 2^10-1],10,1);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b = de2bi(r</w:t>
      </w:r>
      <w:proofErr w:type="gramStart"/>
      <w:r w:rsidRPr="00E16EDD">
        <w:rPr>
          <w:rFonts w:eastAsia="新細明體"/>
          <w:sz w:val="10"/>
          <w:lang w:eastAsia="zh-TW"/>
        </w:rPr>
        <w:t>,10</w:t>
      </w:r>
      <w:proofErr w:type="gramEnd"/>
      <w:r w:rsidRPr="00E16EDD">
        <w:rPr>
          <w:rFonts w:eastAsia="新細明體"/>
          <w:sz w:val="10"/>
          <w:lang w:eastAsia="zh-TW"/>
        </w:rPr>
        <w:t>, 'left-</w:t>
      </w:r>
      <w:proofErr w:type="spellStart"/>
      <w:r w:rsidRPr="00E16EDD">
        <w:rPr>
          <w:rFonts w:eastAsia="新細明體"/>
          <w:sz w:val="10"/>
          <w:lang w:eastAsia="zh-TW"/>
        </w:rPr>
        <w:t>msb</w:t>
      </w:r>
      <w:proofErr w:type="spellEnd"/>
      <w:r w:rsidRPr="00E16EDD">
        <w:rPr>
          <w:rFonts w:eastAsia="新細明體"/>
          <w:sz w:val="10"/>
          <w:lang w:eastAsia="zh-TW"/>
        </w:rPr>
        <w:t>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Start"/>
      <w:r w:rsidRPr="00E16EDD">
        <w:rPr>
          <w:rFonts w:eastAsia="新細明體"/>
          <w:sz w:val="10"/>
          <w:lang w:eastAsia="zh-TW"/>
        </w:rPr>
        <w:t>[ r</w:t>
      </w:r>
      <w:proofErr w:type="gramEnd"/>
      <w:r w:rsidRPr="00E16EDD">
        <w:rPr>
          <w:rFonts w:eastAsia="新細明體"/>
          <w:sz w:val="10"/>
          <w:lang w:eastAsia="zh-TW"/>
        </w:rPr>
        <w:t xml:space="preserve"> b];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1)=0;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f_</w:t>
      </w:r>
      <w:proofErr w:type="gramStart"/>
      <w:r w:rsidRPr="00E16EDD">
        <w:rPr>
          <w:rFonts w:eastAsia="新細明體"/>
          <w:sz w:val="10"/>
          <w:lang w:eastAsia="zh-TW"/>
        </w:rPr>
        <w:t>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)=round(1*f(y(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(i,1)))^4);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k+1,i)= y(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(i,1));%x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k+1,i+10)=f(y(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(i,1)));%f(x)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k+1,i+20)=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i+1)=x(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)+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k+1,31)=max(G(k+1,21:30));%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 xml:space="preserve"> max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k+1,32)=x(11)/10;%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 xml:space="preserve"> average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k&gt;50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if G(k+1,31)==G(k,31) &amp;&amp; G(k,31)==G(k-1,31) &amp;&amp; G(k-1,31)==G(k-2,31)%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figure</w:t>
      </w:r>
      <w:proofErr w:type="gramEnd"/>
      <w:r w:rsidRPr="00E16EDD">
        <w:rPr>
          <w:rFonts w:eastAsia="新細明體"/>
          <w:sz w:val="10"/>
          <w:lang w:eastAsia="zh-TW"/>
        </w:rPr>
        <w:t>,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Y(</w:t>
      </w:r>
      <w:proofErr w:type="gramEnd"/>
      <w:r w:rsidRPr="00E16EDD">
        <w:rPr>
          <w:rFonts w:eastAsia="新細明體"/>
          <w:sz w:val="10"/>
          <w:lang w:eastAsia="zh-TW"/>
        </w:rPr>
        <w:t xml:space="preserve">e)=max(G(k+1,11:20));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o=</w:t>
      </w:r>
      <w:proofErr w:type="gramStart"/>
      <w:r w:rsidRPr="00E16EDD">
        <w:rPr>
          <w:rFonts w:eastAsia="新細明體"/>
          <w:sz w:val="10"/>
          <w:lang w:eastAsia="zh-TW"/>
        </w:rPr>
        <w:t>find(</w:t>
      </w:r>
      <w:proofErr w:type="gramEnd"/>
      <w:r w:rsidRPr="00E16EDD">
        <w:rPr>
          <w:rFonts w:eastAsia="新細明體"/>
          <w:sz w:val="10"/>
          <w:lang w:eastAsia="zh-TW"/>
        </w:rPr>
        <w:t>G(k+1,11:20)==max(G(k+1,11:20)));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e)=G(k+1,o(1));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plot(</w:t>
      </w:r>
      <w:proofErr w:type="gramEnd"/>
      <w:r w:rsidRPr="00E16EDD">
        <w:rPr>
          <w:rFonts w:eastAsia="新細明體"/>
          <w:sz w:val="10"/>
          <w:lang w:eastAsia="zh-TW"/>
        </w:rPr>
        <w:t xml:space="preserve">0:k,G(1:k+1,31));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hold</w:t>
      </w:r>
      <w:proofErr w:type="gramEnd"/>
      <w:r w:rsidRPr="00E16EDD">
        <w:rPr>
          <w:rFonts w:eastAsia="新細明體"/>
          <w:sz w:val="10"/>
          <w:lang w:eastAsia="zh-TW"/>
        </w:rPr>
        <w:t xml:space="preserve"> on;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plot(</w:t>
      </w:r>
      <w:proofErr w:type="gramEnd"/>
      <w:r w:rsidRPr="00E16EDD">
        <w:rPr>
          <w:rFonts w:eastAsia="新細明體"/>
          <w:sz w:val="10"/>
          <w:lang w:eastAsia="zh-TW"/>
        </w:rPr>
        <w:t xml:space="preserve">0:k,G(1:k+1,32),'--');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title(</w:t>
      </w:r>
      <w:proofErr w:type="gramEnd"/>
      <w:r w:rsidRPr="00E16EDD">
        <w:rPr>
          <w:rFonts w:eastAsia="新細明體"/>
          <w:sz w:val="10"/>
          <w:lang w:eastAsia="zh-TW"/>
        </w:rPr>
        <w:t xml:space="preserve">['(' num2str(X(e)) ' , ' num2str(Y(e)) ')']);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reproduction==1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    %roulette wheel selection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r=rand;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r&gt;=x(1)/x(11) &amp;&amp; r&lt;=x(2)/x(11)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(1,1);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r&gt;x(2)/x(11) &amp;&amp; r&lt;=x(3)/x(11)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(2,1);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r&gt;x(3)/x(11) &amp;&amp; r&lt;=x(4)/x(11)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(3,1);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r&gt;x(4)/x(11) &amp;&amp; r&lt;=x(5)/x(11)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(4,1);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r&gt;x(5)/x(11) &amp;&amp; r&lt;=x(6)/x(11)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(5,1);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r&gt;x(6)/x(11) &amp;&amp; r&lt;=x(7)/x(11)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(6,1);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r&gt;x(7)/x(11) &amp;&amp; r&lt;=x(8)/x(11)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(7,1);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r&gt;x(8)/x(11) &amp;&amp; r&lt;=x(9)/x(11)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(8,1);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r&gt;x(9)/x(11) &amp;&amp; r&lt;=x(10)/x(11)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(9,1);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r&gt;x(10)/x(11) &amp;&amp; r&lt;=x(11)/x(11)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(10,1);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 xml:space="preserve">,:)=[ </w:t>
      </w:r>
      <w:proofErr w:type="spell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 xml:space="preserve"> de2bi(rw,10, 'left-</w:t>
      </w:r>
      <w:proofErr w:type="spellStart"/>
      <w:r w:rsidRPr="00E16EDD">
        <w:rPr>
          <w:rFonts w:eastAsia="新細明體"/>
          <w:sz w:val="10"/>
          <w:lang w:eastAsia="zh-TW"/>
        </w:rPr>
        <w:t>msb</w:t>
      </w:r>
      <w:proofErr w:type="spellEnd"/>
      <w:r w:rsidRPr="00E16EDD">
        <w:rPr>
          <w:rFonts w:eastAsia="新細明體"/>
          <w:sz w:val="10"/>
          <w:lang w:eastAsia="zh-TW"/>
        </w:rPr>
        <w:t>')];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else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 xml:space="preserve">        %tournament  selection    </w:t>
      </w:r>
      <w:r w:rsidRPr="00E16EDD">
        <w:rPr>
          <w:rFonts w:eastAsia="新細明體" w:hint="eastAsia"/>
          <w:sz w:val="10"/>
          <w:lang w:eastAsia="zh-TW"/>
        </w:rPr>
        <w:t>抓</w:t>
      </w:r>
      <w:r w:rsidRPr="00E16EDD">
        <w:rPr>
          <w:rFonts w:eastAsia="新細明體" w:hint="eastAsia"/>
          <w:sz w:val="10"/>
          <w:lang w:eastAsia="zh-TW"/>
        </w:rPr>
        <w:t xml:space="preserve">2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temp=</w:t>
      </w:r>
      <w:proofErr w:type="gramEnd"/>
      <w:r w:rsidRPr="00E16EDD">
        <w:rPr>
          <w:rFonts w:eastAsia="新細明體"/>
          <w:sz w:val="10"/>
          <w:lang w:eastAsia="zh-TW"/>
        </w:rPr>
        <w:t>zeros(10,11);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r=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10,2);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</w:t>
      </w:r>
      <w:proofErr w:type="gramStart"/>
      <w:r w:rsidRPr="00E16EDD">
        <w:rPr>
          <w:rFonts w:eastAsia="新細明體"/>
          <w:sz w:val="10"/>
          <w:lang w:eastAsia="zh-TW"/>
        </w:rPr>
        <w:t>=[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(r(1)),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(r(2))] 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T=</w:t>
      </w:r>
      <w:proofErr w:type="gramStart"/>
      <w:r w:rsidRPr="00E16EDD">
        <w:rPr>
          <w:rFonts w:eastAsia="新細明體"/>
          <w:sz w:val="10"/>
          <w:lang w:eastAsia="zh-TW"/>
        </w:rPr>
        <w:t>find(</w:t>
      </w:r>
      <w:proofErr w:type="gramEnd"/>
      <w:r w:rsidRPr="00E16EDD">
        <w:rPr>
          <w:rFonts w:eastAsia="新細明體"/>
          <w:sz w:val="10"/>
          <w:lang w:eastAsia="zh-TW"/>
        </w:rPr>
        <w:t>t==max(t));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temp(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 xml:space="preserve">,:)=[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(r(T(1)),1) de2bi(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(r(T(1)),1),10, 'left-</w:t>
      </w:r>
      <w:proofErr w:type="spellStart"/>
      <w:r w:rsidRPr="00E16EDD">
        <w:rPr>
          <w:rFonts w:eastAsia="新細明體"/>
          <w:sz w:val="10"/>
          <w:lang w:eastAsia="zh-TW"/>
        </w:rPr>
        <w:t>msb</w:t>
      </w:r>
      <w:proofErr w:type="spellEnd"/>
      <w:r w:rsidRPr="00E16EDD">
        <w:rPr>
          <w:rFonts w:eastAsia="新細明體"/>
          <w:sz w:val="10"/>
          <w:lang w:eastAsia="zh-TW"/>
        </w:rPr>
        <w:t>')];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=temp;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%</w:t>
      </w:r>
      <w:proofErr w:type="gramStart"/>
      <w:r w:rsidRPr="00E16EDD">
        <w:rPr>
          <w:rFonts w:eastAsia="新細明體"/>
          <w:sz w:val="10"/>
          <w:lang w:eastAsia="zh-TW"/>
        </w:rPr>
        <w:t>crossover(</w:t>
      </w:r>
      <w:proofErr w:type="gramEnd"/>
      <w:r w:rsidRPr="00E16EDD">
        <w:rPr>
          <w:rFonts w:eastAsia="新細明體"/>
          <w:sz w:val="10"/>
          <w:lang w:eastAsia="zh-TW"/>
        </w:rPr>
        <w:t xml:space="preserve">rate=0.8)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crossover==1 %one-point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=1:2:7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j =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 xml:space="preserve">10,1);         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i,j+1)=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(i+1,j+1);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i+1,j+1)=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(i,j+1);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else%</w:t>
      </w:r>
      <w:proofErr w:type="gramEnd"/>
      <w:r w:rsidRPr="00E16EDD">
        <w:rPr>
          <w:rFonts w:eastAsia="新細明體"/>
          <w:sz w:val="10"/>
          <w:lang w:eastAsia="zh-TW"/>
        </w:rPr>
        <w:t>two-point</w:t>
      </w:r>
      <w:proofErr w:type="spell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=1:2:7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 xml:space="preserve">            r = </w:t>
      </w:r>
      <w:proofErr w:type="spellStart"/>
      <w:r w:rsidRPr="00E16EDD">
        <w:rPr>
          <w:rFonts w:eastAsia="新細明體" w:hint="eastAsia"/>
          <w:sz w:val="10"/>
          <w:lang w:eastAsia="zh-TW"/>
        </w:rPr>
        <w:t>randperm</w:t>
      </w:r>
      <w:proofErr w:type="spellEnd"/>
      <w:r w:rsidRPr="00E16EDD">
        <w:rPr>
          <w:rFonts w:eastAsia="新細明體" w:hint="eastAsia"/>
          <w:sz w:val="10"/>
          <w:lang w:eastAsia="zh-TW"/>
        </w:rPr>
        <w:t>(10,2);%</w:t>
      </w:r>
      <w:r w:rsidRPr="00E16EDD">
        <w:rPr>
          <w:rFonts w:eastAsia="新細明體" w:hint="eastAsia"/>
          <w:sz w:val="10"/>
          <w:lang w:eastAsia="zh-TW"/>
        </w:rPr>
        <w:t>不重複之</w:t>
      </w:r>
      <w:r w:rsidRPr="00E16EDD">
        <w:rPr>
          <w:rFonts w:eastAsia="新細明體" w:hint="eastAsia"/>
          <w:sz w:val="10"/>
          <w:lang w:eastAsia="zh-TW"/>
        </w:rPr>
        <w:t>1~10</w:t>
      </w:r>
      <w:r w:rsidRPr="00E16EDD">
        <w:rPr>
          <w:rFonts w:eastAsia="新細明體" w:hint="eastAsia"/>
          <w:sz w:val="10"/>
          <w:lang w:eastAsia="zh-TW"/>
        </w:rPr>
        <w:t>值</w:t>
      </w:r>
      <w:r w:rsidRPr="00E16EDD">
        <w:rPr>
          <w:rFonts w:eastAsia="新細明體" w:hint="eastAsia"/>
          <w:sz w:val="10"/>
          <w:lang w:eastAsia="zh-TW"/>
        </w:rPr>
        <w:t>2</w:t>
      </w:r>
      <w:r w:rsidRPr="00E16EDD">
        <w:rPr>
          <w:rFonts w:eastAsia="新細明體" w:hint="eastAsia"/>
          <w:sz w:val="10"/>
          <w:lang w:eastAsia="zh-TW"/>
        </w:rPr>
        <w:t>個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r(1)&gt;r(2)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temp=</w:t>
      </w:r>
      <w:proofErr w:type="gramEnd"/>
      <w:r w:rsidRPr="00E16EDD">
        <w:rPr>
          <w:rFonts w:eastAsia="新細明體"/>
          <w:sz w:val="10"/>
          <w:lang w:eastAsia="zh-TW"/>
        </w:rPr>
        <w:t>r(1);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r(</w:t>
      </w:r>
      <w:proofErr w:type="gramEnd"/>
      <w:r w:rsidRPr="00E16EDD">
        <w:rPr>
          <w:rFonts w:eastAsia="新細明體"/>
          <w:sz w:val="10"/>
          <w:lang w:eastAsia="zh-TW"/>
        </w:rPr>
        <w:t>1)=r(2);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r(</w:t>
      </w:r>
      <w:proofErr w:type="gramEnd"/>
      <w:r w:rsidRPr="00E16EDD">
        <w:rPr>
          <w:rFonts w:eastAsia="新細明體"/>
          <w:sz w:val="10"/>
          <w:lang w:eastAsia="zh-TW"/>
        </w:rPr>
        <w:t>2)=temp;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j=r(1):r(2)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i,j+1)=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(i+1,j+1);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i+1,j+1)=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(i,j+1);;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i,1)=bin2dec(</w:t>
      </w:r>
      <w:proofErr w:type="spellStart"/>
      <w:r w:rsidRPr="00E16EDD">
        <w:rPr>
          <w:rFonts w:eastAsia="新細明體"/>
          <w:sz w:val="10"/>
          <w:lang w:eastAsia="zh-TW"/>
        </w:rPr>
        <w:t>strcat</w:t>
      </w:r>
      <w:proofErr w:type="spellEnd"/>
      <w:r w:rsidRPr="00E16EDD">
        <w:rPr>
          <w:rFonts w:eastAsia="新細明體"/>
          <w:sz w:val="10"/>
          <w:lang w:eastAsia="zh-TW"/>
        </w:rPr>
        <w:t>(int2str(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(i,2:11))));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%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i,2:11)=de2bi(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(i,1), 10,'left-msb');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%</w:t>
      </w:r>
      <w:proofErr w:type="gramStart"/>
      <w:r w:rsidRPr="00E16EDD">
        <w:rPr>
          <w:rFonts w:eastAsia="新細明體"/>
          <w:sz w:val="10"/>
          <w:lang w:eastAsia="zh-TW"/>
        </w:rPr>
        <w:t>mutation  (</w:t>
      </w:r>
      <w:proofErr w:type="gramEnd"/>
      <w:r w:rsidRPr="00E16EDD">
        <w:rPr>
          <w:rFonts w:eastAsia="新細明體"/>
          <w:sz w:val="10"/>
          <w:lang w:eastAsia="zh-TW"/>
        </w:rPr>
        <w:t>rate=0.01)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k~=0 &amp;&amp; mod(k,1)==0        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 xml:space="preserve">     r = </w:t>
      </w:r>
      <w:proofErr w:type="spellStart"/>
      <w:r w:rsidRPr="00E16EDD">
        <w:rPr>
          <w:rFonts w:eastAsia="新細明體" w:hint="eastAsia"/>
          <w:sz w:val="10"/>
          <w:lang w:eastAsia="zh-TW"/>
        </w:rPr>
        <w:t>randperm</w:t>
      </w:r>
      <w:proofErr w:type="spellEnd"/>
      <w:r w:rsidRPr="00E16EDD">
        <w:rPr>
          <w:rFonts w:eastAsia="新細明體" w:hint="eastAsia"/>
          <w:sz w:val="10"/>
          <w:lang w:eastAsia="zh-TW"/>
        </w:rPr>
        <w:t>(10,2);%</w:t>
      </w:r>
      <w:r w:rsidRPr="00E16EDD">
        <w:rPr>
          <w:rFonts w:eastAsia="新細明體" w:hint="eastAsia"/>
          <w:sz w:val="10"/>
          <w:lang w:eastAsia="zh-TW"/>
        </w:rPr>
        <w:t>產生不重複</w:t>
      </w:r>
      <w:r w:rsidRPr="00E16EDD">
        <w:rPr>
          <w:rFonts w:eastAsia="新細明體" w:hint="eastAsia"/>
          <w:sz w:val="10"/>
          <w:lang w:eastAsia="zh-TW"/>
        </w:rPr>
        <w:t>1~10</w:t>
      </w:r>
      <w:r w:rsidRPr="00E16EDD">
        <w:rPr>
          <w:rFonts w:eastAsia="新細明體" w:hint="eastAsia"/>
          <w:sz w:val="10"/>
          <w:lang w:eastAsia="zh-TW"/>
        </w:rPr>
        <w:t>之值</w:t>
      </w:r>
      <w:r w:rsidRPr="00E16EDD">
        <w:rPr>
          <w:rFonts w:eastAsia="新細明體" w:hint="eastAsia"/>
          <w:sz w:val="10"/>
          <w:lang w:eastAsia="zh-TW"/>
        </w:rPr>
        <w:t>2</w:t>
      </w:r>
      <w:r w:rsidRPr="00E16EDD">
        <w:rPr>
          <w:rFonts w:eastAsia="新細明體" w:hint="eastAsia"/>
          <w:sz w:val="10"/>
          <w:lang w:eastAsia="zh-TW"/>
        </w:rPr>
        <w:t>個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(r(1),r(2)+1)==1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Start"/>
      <w:r w:rsidRPr="00E16EDD">
        <w:rPr>
          <w:rFonts w:eastAsia="新細明體"/>
          <w:sz w:val="10"/>
          <w:lang w:eastAsia="zh-TW"/>
        </w:rPr>
        <w:t>r(</w:t>
      </w:r>
      <w:proofErr w:type="gramEnd"/>
      <w:r w:rsidRPr="00E16EDD">
        <w:rPr>
          <w:rFonts w:eastAsia="新細明體"/>
          <w:sz w:val="10"/>
          <w:lang w:eastAsia="zh-TW"/>
        </w:rPr>
        <w:t>1),r(2)+1)=0;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else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Start"/>
      <w:r w:rsidRPr="00E16EDD">
        <w:rPr>
          <w:rFonts w:eastAsia="新細明體"/>
          <w:sz w:val="10"/>
          <w:lang w:eastAsia="zh-TW"/>
        </w:rPr>
        <w:t>r(</w:t>
      </w:r>
      <w:proofErr w:type="gramEnd"/>
      <w:r w:rsidRPr="00E16EDD">
        <w:rPr>
          <w:rFonts w:eastAsia="新細明體"/>
          <w:sz w:val="10"/>
          <w:lang w:eastAsia="zh-TW"/>
        </w:rPr>
        <w:t>1),r(2)+1)=1;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Start"/>
      <w:r w:rsidRPr="00E16EDD">
        <w:rPr>
          <w:rFonts w:eastAsia="新細明體"/>
          <w:sz w:val="10"/>
          <w:lang w:eastAsia="zh-TW"/>
        </w:rPr>
        <w:t>r(</w:t>
      </w:r>
      <w:proofErr w:type="gramEnd"/>
      <w:r w:rsidRPr="00E16EDD">
        <w:rPr>
          <w:rFonts w:eastAsia="新細明體"/>
          <w:sz w:val="10"/>
          <w:lang w:eastAsia="zh-TW"/>
        </w:rPr>
        <w:t>1),1)=bin2dec(</w:t>
      </w:r>
      <w:proofErr w:type="spellStart"/>
      <w:r w:rsidRPr="00E16EDD">
        <w:rPr>
          <w:rFonts w:eastAsia="新細明體"/>
          <w:sz w:val="10"/>
          <w:lang w:eastAsia="zh-TW"/>
        </w:rPr>
        <w:t>strcat</w:t>
      </w:r>
      <w:proofErr w:type="spellEnd"/>
      <w:r w:rsidRPr="00E16EDD">
        <w:rPr>
          <w:rFonts w:eastAsia="新細明體"/>
          <w:sz w:val="10"/>
          <w:lang w:eastAsia="zh-TW"/>
        </w:rPr>
        <w:t>(int2str(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(r(1),2:11))));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%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Start"/>
      <w:r w:rsidRPr="00E16EDD">
        <w:rPr>
          <w:rFonts w:eastAsia="新細明體"/>
          <w:sz w:val="10"/>
          <w:lang w:eastAsia="zh-TW"/>
        </w:rPr>
        <w:t>r(</w:t>
      </w:r>
      <w:proofErr w:type="gramEnd"/>
      <w:r w:rsidRPr="00E16EDD">
        <w:rPr>
          <w:rFonts w:eastAsia="新細明體"/>
          <w:sz w:val="10"/>
          <w:lang w:eastAsia="zh-TW"/>
        </w:rPr>
        <w:t>1),2:11)=de2bi(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 xml:space="preserve">(r(1),1), 10,'left-msb');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 xml:space="preserve">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k=k+1;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figure,</w:t>
      </w:r>
      <w:proofErr w:type="gramEnd"/>
      <w:r w:rsidRPr="00E16EDD">
        <w:rPr>
          <w:rFonts w:eastAsia="新細明體"/>
          <w:sz w:val="10"/>
          <w:lang w:eastAsia="zh-TW"/>
        </w:rPr>
        <w:t>subplot</w:t>
      </w:r>
      <w:proofErr w:type="spellEnd"/>
      <w:r w:rsidRPr="00E16EDD">
        <w:rPr>
          <w:rFonts w:eastAsia="新細明體"/>
          <w:sz w:val="10"/>
          <w:lang w:eastAsia="zh-TW"/>
        </w:rPr>
        <w:t>(211),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stem(</w:t>
      </w:r>
      <w:proofErr w:type="gramEnd"/>
      <w:r w:rsidRPr="00E16EDD">
        <w:rPr>
          <w:rFonts w:eastAsia="新細明體"/>
          <w:sz w:val="10"/>
          <w:lang w:eastAsia="zh-TW"/>
        </w:rPr>
        <w:t>X(:),Y(:),'filled');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axis(</w:t>
      </w:r>
      <w:proofErr w:type="gramEnd"/>
      <w:r w:rsidRPr="00E16EDD">
        <w:rPr>
          <w:rFonts w:eastAsia="新細明體"/>
          <w:sz w:val="10"/>
          <w:lang w:eastAsia="zh-TW"/>
        </w:rPr>
        <w:t>[-10 10 0 165]);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grid</w:t>
      </w:r>
      <w:proofErr w:type="gramEnd"/>
      <w:r w:rsidRPr="00E16EDD">
        <w:rPr>
          <w:rFonts w:eastAsia="新細明體"/>
          <w:sz w:val="10"/>
          <w:lang w:eastAsia="zh-TW"/>
        </w:rPr>
        <w:t xml:space="preserve"> on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h=find(Y==max(Y))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title(</w:t>
      </w:r>
      <w:proofErr w:type="gramEnd"/>
      <w:r w:rsidRPr="00E16EDD">
        <w:rPr>
          <w:rFonts w:eastAsia="新細明體"/>
          <w:sz w:val="10"/>
          <w:lang w:eastAsia="zh-TW"/>
        </w:rPr>
        <w:t xml:space="preserve">['(' num2str(X(h(1))) ' , ' num2str(max(Y(:))) ')']);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End"/>
      <w:r w:rsidRPr="00E16EDD">
        <w:rPr>
          <w:rFonts w:eastAsia="新細明體"/>
          <w:sz w:val="10"/>
          <w:lang w:eastAsia="zh-TW"/>
        </w:rPr>
        <w:t>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u=-10:0.1:10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U(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)=f(u);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End"/>
      <w:r w:rsidRPr="00E16EDD">
        <w:rPr>
          <w:rFonts w:eastAsia="新細明體"/>
          <w:sz w:val="10"/>
          <w:lang w:eastAsia="zh-TW"/>
        </w:rPr>
        <w:t>uu+1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subplot(</w:t>
      </w:r>
      <w:proofErr w:type="gramEnd"/>
      <w:r w:rsidRPr="00E16EDD">
        <w:rPr>
          <w:rFonts w:eastAsia="新細明體"/>
          <w:sz w:val="10"/>
          <w:lang w:eastAsia="zh-TW"/>
        </w:rPr>
        <w:t>212),stem(-10:0.1:10,U);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hold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on,grid</w:t>
      </w:r>
      <w:proofErr w:type="spellEnd"/>
      <w:r w:rsidRPr="00E16EDD">
        <w:rPr>
          <w:rFonts w:eastAsia="新細明體"/>
          <w:sz w:val="10"/>
          <w:lang w:eastAsia="zh-TW"/>
        </w:rPr>
        <w:t xml:space="preserve"> on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stem(</w:t>
      </w:r>
      <w:proofErr w:type="gramEnd"/>
      <w:r w:rsidRPr="00E16EDD">
        <w:rPr>
          <w:rFonts w:eastAsia="新細明體"/>
          <w:sz w:val="10"/>
          <w:lang w:eastAsia="zh-TW"/>
        </w:rPr>
        <w:t>X(h(1)),max(Y(:)),'</w:t>
      </w:r>
      <w:proofErr w:type="spellStart"/>
      <w:r w:rsidRPr="00E16EDD">
        <w:rPr>
          <w:rFonts w:eastAsia="新細明體"/>
          <w:sz w:val="10"/>
          <w:lang w:eastAsia="zh-TW"/>
        </w:rPr>
        <w:t>filled','r</w:t>
      </w:r>
      <w:proofErr w:type="spellEnd"/>
      <w:r w:rsidRPr="00E16EDD">
        <w:rPr>
          <w:rFonts w:eastAsia="新細明體"/>
          <w:sz w:val="10"/>
          <w:lang w:eastAsia="zh-TW"/>
        </w:rPr>
        <w:t>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%%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%Real valued GA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clear,</w:t>
      </w:r>
      <w:proofErr w:type="gramEnd"/>
      <w:r w:rsidRPr="00E16EDD">
        <w:rPr>
          <w:rFonts w:eastAsia="新細明體"/>
          <w:sz w:val="10"/>
          <w:lang w:eastAsia="zh-TW"/>
        </w:rPr>
        <w:t>clc</w:t>
      </w:r>
      <w:proofErr w:type="spell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reproduction=</w:t>
      </w:r>
      <w:proofErr w:type="gramEnd"/>
      <w:r w:rsidRPr="00E16EDD">
        <w:rPr>
          <w:rFonts w:eastAsia="新細明體"/>
          <w:sz w:val="10"/>
          <w:lang w:eastAsia="zh-TW"/>
        </w:rPr>
        <w:t xml:space="preserve">1; %1:r.w.select.  2: </w:t>
      </w:r>
      <w:proofErr w:type="spellStart"/>
      <w:r w:rsidRPr="00E16EDD">
        <w:rPr>
          <w:rFonts w:eastAsia="新細明體"/>
          <w:sz w:val="10"/>
          <w:lang w:eastAsia="zh-TW"/>
        </w:rPr>
        <w:t>t.select</w:t>
      </w:r>
      <w:proofErr w:type="spell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s=5</w:t>
      </w:r>
      <w:proofErr w:type="gramStart"/>
      <w:r w:rsidRPr="00E16EDD">
        <w:rPr>
          <w:rFonts w:eastAsia="新細明體"/>
          <w:sz w:val="10"/>
          <w:lang w:eastAsia="zh-TW"/>
        </w:rPr>
        <w:t>;%</w:t>
      </w:r>
      <w:proofErr w:type="gramEnd"/>
      <w:r w:rsidRPr="00E16EDD">
        <w:rPr>
          <w:rFonts w:eastAsia="新細明體"/>
          <w:sz w:val="10"/>
          <w:lang w:eastAsia="zh-TW"/>
        </w:rPr>
        <w:t>mutation factor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q=5;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X=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1,q);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Y=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1,q);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>for e=1:q %</w:t>
      </w:r>
      <w:r w:rsidRPr="00E16EDD">
        <w:rPr>
          <w:rFonts w:eastAsia="新細明體" w:hint="eastAsia"/>
          <w:sz w:val="10"/>
          <w:lang w:eastAsia="zh-TW"/>
        </w:rPr>
        <w:t>執行次數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>k=0;%</w:t>
      </w:r>
      <w:r w:rsidRPr="00E16EDD">
        <w:rPr>
          <w:rFonts w:eastAsia="新細明體" w:hint="eastAsia"/>
          <w:sz w:val="10"/>
          <w:lang w:eastAsia="zh-TW"/>
        </w:rPr>
        <w:t>世代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r = </w:t>
      </w:r>
      <w:proofErr w:type="gramStart"/>
      <w:r w:rsidRPr="00E16EDD">
        <w:rPr>
          <w:rFonts w:eastAsia="新細明體"/>
          <w:sz w:val="10"/>
          <w:lang w:eastAsia="zh-TW"/>
        </w:rPr>
        <w:t>rand(</w:t>
      </w:r>
      <w:proofErr w:type="gramEnd"/>
      <w:r w:rsidRPr="00E16EDD">
        <w:rPr>
          <w:rFonts w:eastAsia="新細明體"/>
          <w:sz w:val="10"/>
          <w:lang w:eastAsia="zh-TW"/>
        </w:rPr>
        <w:t>10,1)*20-10;% -10~10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Start"/>
      <w:r w:rsidRPr="00E16EDD">
        <w:rPr>
          <w:rFonts w:eastAsia="新細明體"/>
          <w:sz w:val="10"/>
          <w:lang w:eastAsia="zh-TW"/>
        </w:rPr>
        <w:t>[ r</w:t>
      </w:r>
      <w:proofErr w:type="gramEnd"/>
      <w:r w:rsidRPr="00E16EDD">
        <w:rPr>
          <w:rFonts w:eastAsia="新細明體"/>
          <w:sz w:val="10"/>
          <w:lang w:eastAsia="zh-TW"/>
        </w:rPr>
        <w:t xml:space="preserve"> 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1)=0;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f_</w:t>
      </w:r>
      <w:proofErr w:type="gramStart"/>
      <w:r w:rsidRPr="00E16EDD">
        <w:rPr>
          <w:rFonts w:eastAsia="新細明體"/>
          <w:sz w:val="10"/>
          <w:lang w:eastAsia="zh-TW"/>
        </w:rPr>
        <w:t>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)=100* f(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(i,1))^2;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k+1,i)= 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(i,1));%x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k+1,i+10)=f(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(i,1));%f(x)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k+1,i+20)=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i+1)=x(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)+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k+1,31)=max(G(k+1,21:30));%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 xml:space="preserve"> max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k+1,32)=x(11)/10;%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 xml:space="preserve"> average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k&gt;50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if G(k+1,31)==G(k,31) &amp;&amp; G(k,31)==G(k-1,31) &amp;&amp; G(k-1,31)==G(k-2,31)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figure</w:t>
      </w:r>
      <w:proofErr w:type="gramEnd"/>
      <w:r w:rsidRPr="00E16EDD">
        <w:rPr>
          <w:rFonts w:eastAsia="新細明體"/>
          <w:sz w:val="10"/>
          <w:lang w:eastAsia="zh-TW"/>
        </w:rPr>
        <w:t>,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Y(</w:t>
      </w:r>
      <w:proofErr w:type="gramEnd"/>
      <w:r w:rsidRPr="00E16EDD">
        <w:rPr>
          <w:rFonts w:eastAsia="新細明體"/>
          <w:sz w:val="10"/>
          <w:lang w:eastAsia="zh-TW"/>
        </w:rPr>
        <w:t xml:space="preserve">e)=max(G(k+1,11:20));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o=</w:t>
      </w:r>
      <w:proofErr w:type="gramStart"/>
      <w:r w:rsidRPr="00E16EDD">
        <w:rPr>
          <w:rFonts w:eastAsia="新細明體"/>
          <w:sz w:val="10"/>
          <w:lang w:eastAsia="zh-TW"/>
        </w:rPr>
        <w:t>find(</w:t>
      </w:r>
      <w:proofErr w:type="gramEnd"/>
      <w:r w:rsidRPr="00E16EDD">
        <w:rPr>
          <w:rFonts w:eastAsia="新細明體"/>
          <w:sz w:val="10"/>
          <w:lang w:eastAsia="zh-TW"/>
        </w:rPr>
        <w:t>G(k+1,11:20)==max(G(k+1,11:20)));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e)=G(k+1,o(1));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plot(</w:t>
      </w:r>
      <w:proofErr w:type="gramEnd"/>
      <w:r w:rsidRPr="00E16EDD">
        <w:rPr>
          <w:rFonts w:eastAsia="新細明體"/>
          <w:sz w:val="10"/>
          <w:lang w:eastAsia="zh-TW"/>
        </w:rPr>
        <w:t xml:space="preserve">0:k,G(1:k+1,31));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hold</w:t>
      </w:r>
      <w:proofErr w:type="gramEnd"/>
      <w:r w:rsidRPr="00E16EDD">
        <w:rPr>
          <w:rFonts w:eastAsia="新細明體"/>
          <w:sz w:val="10"/>
          <w:lang w:eastAsia="zh-TW"/>
        </w:rPr>
        <w:t xml:space="preserve"> on;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plot(</w:t>
      </w:r>
      <w:proofErr w:type="gramEnd"/>
      <w:r w:rsidRPr="00E16EDD">
        <w:rPr>
          <w:rFonts w:eastAsia="新細明體"/>
          <w:sz w:val="10"/>
          <w:lang w:eastAsia="zh-TW"/>
        </w:rPr>
        <w:t xml:space="preserve">0:k,G(1:k+1,32),'--');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title(</w:t>
      </w:r>
      <w:proofErr w:type="gramEnd"/>
      <w:r w:rsidRPr="00E16EDD">
        <w:rPr>
          <w:rFonts w:eastAsia="新細明體"/>
          <w:sz w:val="10"/>
          <w:lang w:eastAsia="zh-TW"/>
        </w:rPr>
        <w:t xml:space="preserve">['(' num2str(X(e)) ' , ' num2str(Y(e)) ')']);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reproduction==1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%roulette wheel selection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r=rand;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r&gt;=x(1)/x(11) &amp;&amp; r&lt;=x(2)/x(11)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(1,1);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r&gt;x(2)/x(11) &amp;&amp; r&lt;=x(3)/x(11)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(2,1);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r&gt;x(3)/x(11) &amp;&amp; r&lt;=x(4)/x(11)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(3,1);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r&gt;x(4)/x(11) &amp;&amp; r&lt;=x(5)/x(11)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(4,1);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r&gt;x(5)/x(11) &amp;&amp; r&lt;=x(6)/x(11)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(5,1);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r&gt;x(6)/x(11) &amp;&amp; r&lt;=x(7)/x(11)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(6,1);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r&gt;x(7)/x(11) &amp;&amp; r&lt;=x(8)/x(11)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(7,1);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r&gt;x(8)/x(11) &amp;&amp; r&lt;=x(9)/x(11)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(8,1);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r&gt;x(9)/x(11) &amp;&amp; r&lt;=x(10)/x(11)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(9,1);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r&gt;x(10)/x(11) &amp;&amp; r&lt;=x(11)/x(11)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(10,1);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,:)=[</w:t>
      </w:r>
      <w:proofErr w:type="spell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 xml:space="preserve">    else    %tournament  selection    </w:t>
      </w:r>
      <w:r w:rsidRPr="00E16EDD">
        <w:rPr>
          <w:rFonts w:eastAsia="新細明體" w:hint="eastAsia"/>
          <w:sz w:val="10"/>
          <w:lang w:eastAsia="zh-TW"/>
        </w:rPr>
        <w:t>抓</w:t>
      </w:r>
      <w:r w:rsidRPr="00E16EDD">
        <w:rPr>
          <w:rFonts w:eastAsia="新細明體" w:hint="eastAsia"/>
          <w:sz w:val="10"/>
          <w:lang w:eastAsia="zh-TW"/>
        </w:rPr>
        <w:t xml:space="preserve">2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r=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10,2);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</w:t>
      </w:r>
      <w:proofErr w:type="gramStart"/>
      <w:r w:rsidRPr="00E16EDD">
        <w:rPr>
          <w:rFonts w:eastAsia="新細明體"/>
          <w:sz w:val="10"/>
          <w:lang w:eastAsia="zh-TW"/>
        </w:rPr>
        <w:t>=[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(r(1)),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(r(2))] 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T=</w:t>
      </w:r>
      <w:proofErr w:type="gramStart"/>
      <w:r w:rsidRPr="00E16EDD">
        <w:rPr>
          <w:rFonts w:eastAsia="新細明體"/>
          <w:sz w:val="10"/>
          <w:lang w:eastAsia="zh-TW"/>
        </w:rPr>
        <w:t>find(</w:t>
      </w:r>
      <w:proofErr w:type="gramEnd"/>
      <w:r w:rsidRPr="00E16EDD">
        <w:rPr>
          <w:rFonts w:eastAsia="新細明體"/>
          <w:sz w:val="10"/>
          <w:lang w:eastAsia="zh-TW"/>
        </w:rPr>
        <w:t>t==max(t));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temp(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 xml:space="preserve">)=[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(r(T(1)),1) 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=temp';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%</w:t>
      </w:r>
      <w:proofErr w:type="gramStart"/>
      <w:r w:rsidRPr="00E16EDD">
        <w:rPr>
          <w:rFonts w:eastAsia="新細明體"/>
          <w:sz w:val="10"/>
          <w:lang w:eastAsia="zh-TW"/>
        </w:rPr>
        <w:t>crossover(</w:t>
      </w:r>
      <w:proofErr w:type="gramEnd"/>
      <w:r w:rsidRPr="00E16EDD">
        <w:rPr>
          <w:rFonts w:eastAsia="新細明體"/>
          <w:sz w:val="10"/>
          <w:lang w:eastAsia="zh-TW"/>
        </w:rPr>
        <w:t xml:space="preserve">rate=0.8)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8,1);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 xml:space="preserve">=1:2:7  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sigma=</w:t>
      </w:r>
      <w:proofErr w:type="gramEnd"/>
      <w:r w:rsidRPr="00E16EDD">
        <w:rPr>
          <w:rFonts w:eastAsia="新細明體"/>
          <w:sz w:val="10"/>
          <w:lang w:eastAsia="zh-TW"/>
        </w:rPr>
        <w:t xml:space="preserve">rand*2-1; %-1~1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        p1=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)+sigma*(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)+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(i+1));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p2=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i+1)-sigma*(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)-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(i+1));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p1&lt;=10 &amp;&amp; p1&gt;=-10   &amp;&amp;  p2&lt;=10 &amp;&amp; p2&gt;=-10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)=p1;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i+1)=p2;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1:8)=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(1:8);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%mutation (rate=0.01)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k~=0 &amp;&amp; mod(k,1)==0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r=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10,1)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gramStart"/>
      <w:r w:rsidRPr="00E16EDD">
        <w:rPr>
          <w:rFonts w:eastAsia="新細明體"/>
          <w:sz w:val="10"/>
          <w:lang w:eastAsia="zh-TW"/>
        </w:rPr>
        <w:t>noise</w:t>
      </w:r>
      <w:proofErr w:type="gramEnd"/>
      <w:r w:rsidRPr="00E16EDD">
        <w:rPr>
          <w:rFonts w:eastAsia="新細明體"/>
          <w:sz w:val="10"/>
          <w:lang w:eastAsia="zh-TW"/>
        </w:rPr>
        <w:t xml:space="preserve">= rand*2-1;%-1~1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p=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(r</w:t>
      </w:r>
      <w:proofErr w:type="gramStart"/>
      <w:r w:rsidRPr="00E16EDD">
        <w:rPr>
          <w:rFonts w:eastAsia="新細明體"/>
          <w:sz w:val="10"/>
          <w:lang w:eastAsia="zh-TW"/>
        </w:rPr>
        <w:t>)+</w:t>
      </w:r>
      <w:proofErr w:type="gramEnd"/>
      <w:r w:rsidRPr="00E16EDD">
        <w:rPr>
          <w:rFonts w:eastAsia="新細明體"/>
          <w:sz w:val="10"/>
          <w:lang w:eastAsia="zh-TW"/>
        </w:rPr>
        <w:t>s*noise;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p&lt;=10 &amp;&amp; p&gt;=-10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(r</w:t>
      </w:r>
      <w:proofErr w:type="gramStart"/>
      <w:r w:rsidRPr="00E16EDD">
        <w:rPr>
          <w:rFonts w:eastAsia="新細明體"/>
          <w:sz w:val="10"/>
          <w:lang w:eastAsia="zh-TW"/>
        </w:rPr>
        <w:t>)=</w:t>
      </w:r>
      <w:proofErr w:type="gramEnd"/>
      <w:r w:rsidRPr="00E16EDD">
        <w:rPr>
          <w:rFonts w:eastAsia="新細明體"/>
          <w:sz w:val="10"/>
          <w:lang w:eastAsia="zh-TW"/>
        </w:rPr>
        <w:t>p;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k=k+1;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figure,</w:t>
      </w:r>
      <w:proofErr w:type="gramEnd"/>
      <w:r w:rsidRPr="00E16EDD">
        <w:rPr>
          <w:rFonts w:eastAsia="新細明體"/>
          <w:sz w:val="10"/>
          <w:lang w:eastAsia="zh-TW"/>
        </w:rPr>
        <w:t>subplot</w:t>
      </w:r>
      <w:proofErr w:type="spellEnd"/>
      <w:r w:rsidRPr="00E16EDD">
        <w:rPr>
          <w:rFonts w:eastAsia="新細明體"/>
          <w:sz w:val="10"/>
          <w:lang w:eastAsia="zh-TW"/>
        </w:rPr>
        <w:t>(211),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stem(</w:t>
      </w:r>
      <w:proofErr w:type="gramEnd"/>
      <w:r w:rsidRPr="00E16EDD">
        <w:rPr>
          <w:rFonts w:eastAsia="新細明體"/>
          <w:sz w:val="10"/>
          <w:lang w:eastAsia="zh-TW"/>
        </w:rPr>
        <w:t>X(:),Y(:),'filled');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axis(</w:t>
      </w:r>
      <w:proofErr w:type="gramEnd"/>
      <w:r w:rsidRPr="00E16EDD">
        <w:rPr>
          <w:rFonts w:eastAsia="新細明體"/>
          <w:sz w:val="10"/>
          <w:lang w:eastAsia="zh-TW"/>
        </w:rPr>
        <w:t>[-10 10 0 165]);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grid</w:t>
      </w:r>
      <w:proofErr w:type="gramEnd"/>
      <w:r w:rsidRPr="00E16EDD">
        <w:rPr>
          <w:rFonts w:eastAsia="新細明體"/>
          <w:sz w:val="10"/>
          <w:lang w:eastAsia="zh-TW"/>
        </w:rPr>
        <w:t xml:space="preserve"> on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title(</w:t>
      </w:r>
      <w:proofErr w:type="gramEnd"/>
      <w:r w:rsidRPr="00E16EDD">
        <w:rPr>
          <w:rFonts w:eastAsia="新細明體"/>
          <w:sz w:val="10"/>
          <w:lang w:eastAsia="zh-TW"/>
        </w:rPr>
        <w:t xml:space="preserve">['(' num2str(X(find(Y==max(Y)))) ' , ' num2str(max(Y(:))) ')']);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End"/>
      <w:r w:rsidRPr="00E16EDD">
        <w:rPr>
          <w:rFonts w:eastAsia="新細明體"/>
          <w:sz w:val="10"/>
          <w:lang w:eastAsia="zh-TW"/>
        </w:rPr>
        <w:t>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u=-10:0.1:10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U(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)=f(u);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End"/>
      <w:r w:rsidRPr="00E16EDD">
        <w:rPr>
          <w:rFonts w:eastAsia="新細明體"/>
          <w:sz w:val="10"/>
          <w:lang w:eastAsia="zh-TW"/>
        </w:rPr>
        <w:t>uu+1;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subplot(</w:t>
      </w:r>
      <w:proofErr w:type="gramEnd"/>
      <w:r w:rsidRPr="00E16EDD">
        <w:rPr>
          <w:rFonts w:eastAsia="新細明體"/>
          <w:sz w:val="10"/>
          <w:lang w:eastAsia="zh-TW"/>
        </w:rPr>
        <w:t>212),stem(-10:0.1:10,U);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hold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on,grid</w:t>
      </w:r>
      <w:proofErr w:type="spellEnd"/>
      <w:r w:rsidRPr="00E16EDD">
        <w:rPr>
          <w:rFonts w:eastAsia="新細明體"/>
          <w:sz w:val="10"/>
          <w:lang w:eastAsia="zh-TW"/>
        </w:rPr>
        <w:t xml:space="preserve"> on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stem(</w:t>
      </w:r>
      <w:proofErr w:type="gramEnd"/>
      <w:r w:rsidRPr="00E16EDD">
        <w:rPr>
          <w:rFonts w:eastAsia="新細明體"/>
          <w:sz w:val="10"/>
          <w:lang w:eastAsia="zh-TW"/>
        </w:rPr>
        <w:t>X(find(Y==max(Y))),max(Y(:)),'</w:t>
      </w:r>
      <w:proofErr w:type="spellStart"/>
      <w:r w:rsidRPr="00E16EDD">
        <w:rPr>
          <w:rFonts w:eastAsia="新細明體"/>
          <w:sz w:val="10"/>
          <w:lang w:eastAsia="zh-TW"/>
        </w:rPr>
        <w:t>filled','r</w:t>
      </w:r>
      <w:proofErr w:type="spellEnd"/>
      <w:r w:rsidRPr="00E16EDD">
        <w:rPr>
          <w:rFonts w:eastAsia="新細明體"/>
          <w:sz w:val="10"/>
          <w:lang w:eastAsia="zh-TW"/>
        </w:rPr>
        <w:t>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%%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%EA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lastRenderedPageBreak/>
        <w:t>clear,</w:t>
      </w:r>
      <w:proofErr w:type="gramEnd"/>
      <w:r w:rsidRPr="00E16EDD">
        <w:rPr>
          <w:rFonts w:eastAsia="新細明體"/>
          <w:sz w:val="10"/>
          <w:lang w:eastAsia="zh-TW"/>
        </w:rPr>
        <w:t>clc</w:t>
      </w:r>
      <w:proofErr w:type="spell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reproduction=</w:t>
      </w:r>
      <w:proofErr w:type="gramEnd"/>
      <w:r w:rsidRPr="00E16EDD">
        <w:rPr>
          <w:rFonts w:eastAsia="新細明體"/>
          <w:sz w:val="10"/>
          <w:lang w:eastAsia="zh-TW"/>
        </w:rPr>
        <w:t xml:space="preserve">2; %1:r.w.select.  2: </w:t>
      </w:r>
      <w:proofErr w:type="spellStart"/>
      <w:r w:rsidRPr="00E16EDD">
        <w:rPr>
          <w:rFonts w:eastAsia="新細明體"/>
          <w:sz w:val="10"/>
          <w:lang w:eastAsia="zh-TW"/>
        </w:rPr>
        <w:t>t.select</w:t>
      </w:r>
      <w:proofErr w:type="spell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q=5;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X=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1,q);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>Y=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>1,q);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>for e=1:q %</w:t>
      </w:r>
      <w:r w:rsidRPr="00E16EDD">
        <w:rPr>
          <w:rFonts w:eastAsia="新細明體" w:hint="eastAsia"/>
          <w:sz w:val="10"/>
          <w:lang w:eastAsia="zh-TW"/>
        </w:rPr>
        <w:t>執行次數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>k=0;%</w:t>
      </w:r>
      <w:r w:rsidRPr="00E16EDD">
        <w:rPr>
          <w:rFonts w:eastAsia="新細明體" w:hint="eastAsia"/>
          <w:sz w:val="10"/>
          <w:lang w:eastAsia="zh-TW"/>
        </w:rPr>
        <w:t>世代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r = </w:t>
      </w:r>
      <w:proofErr w:type="gramStart"/>
      <w:r w:rsidRPr="00E16EDD">
        <w:rPr>
          <w:rFonts w:eastAsia="新細明體"/>
          <w:sz w:val="10"/>
          <w:lang w:eastAsia="zh-TW"/>
        </w:rPr>
        <w:t>rand(</w:t>
      </w:r>
      <w:proofErr w:type="gramEnd"/>
      <w:r w:rsidRPr="00E16EDD">
        <w:rPr>
          <w:rFonts w:eastAsia="新細明體"/>
          <w:sz w:val="10"/>
          <w:lang w:eastAsia="zh-TW"/>
        </w:rPr>
        <w:t>10,1)*20-10;% -10~10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Start"/>
      <w:r w:rsidRPr="00E16EDD">
        <w:rPr>
          <w:rFonts w:eastAsia="新細明體"/>
          <w:sz w:val="10"/>
          <w:lang w:eastAsia="zh-TW"/>
        </w:rPr>
        <w:t>[ r</w:t>
      </w:r>
      <w:proofErr w:type="gramEnd"/>
      <w:r w:rsidRPr="00E16EDD">
        <w:rPr>
          <w:rFonts w:eastAsia="新細明體"/>
          <w:sz w:val="10"/>
          <w:lang w:eastAsia="zh-TW"/>
        </w:rPr>
        <w:t xml:space="preserve"> 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1)=0;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f_</w:t>
      </w:r>
      <w:proofErr w:type="gramStart"/>
      <w:r w:rsidRPr="00E16EDD">
        <w:rPr>
          <w:rFonts w:eastAsia="新細明體"/>
          <w:sz w:val="10"/>
          <w:lang w:eastAsia="zh-TW"/>
        </w:rPr>
        <w:t>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)=f(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(i,1))^6;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k+1,i)= 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(i,1));%x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k+1,i+10)=f(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(i,1));%f(x)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k+1,i+20)=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i+1)=x(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)+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k+1,31)=max(G(k+1,21:30));%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 xml:space="preserve"> max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G(</w:t>
      </w:r>
      <w:proofErr w:type="gramEnd"/>
      <w:r w:rsidRPr="00E16EDD">
        <w:rPr>
          <w:rFonts w:eastAsia="新細明體"/>
          <w:sz w:val="10"/>
          <w:lang w:eastAsia="zh-TW"/>
        </w:rPr>
        <w:t>k+1,32)=x(11)/10;%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 xml:space="preserve"> average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k&gt;100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if G(k+1,31)==G(k,31) &amp;&amp; G(k,31)==G(k-1,31) &amp;&amp; G(k-1,31)==G(k-2,31)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figure</w:t>
      </w:r>
      <w:proofErr w:type="gramEnd"/>
      <w:r w:rsidRPr="00E16EDD">
        <w:rPr>
          <w:rFonts w:eastAsia="新細明體"/>
          <w:sz w:val="10"/>
          <w:lang w:eastAsia="zh-TW"/>
        </w:rPr>
        <w:t>,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Y(</w:t>
      </w:r>
      <w:proofErr w:type="gramEnd"/>
      <w:r w:rsidRPr="00E16EDD">
        <w:rPr>
          <w:rFonts w:eastAsia="新細明體"/>
          <w:sz w:val="10"/>
          <w:lang w:eastAsia="zh-TW"/>
        </w:rPr>
        <w:t xml:space="preserve">e)=max(G(k+1,11:20));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o=</w:t>
      </w:r>
      <w:proofErr w:type="gramStart"/>
      <w:r w:rsidRPr="00E16EDD">
        <w:rPr>
          <w:rFonts w:eastAsia="新細明體"/>
          <w:sz w:val="10"/>
          <w:lang w:eastAsia="zh-TW"/>
        </w:rPr>
        <w:t>find(</w:t>
      </w:r>
      <w:proofErr w:type="gramEnd"/>
      <w:r w:rsidRPr="00E16EDD">
        <w:rPr>
          <w:rFonts w:eastAsia="新細明體"/>
          <w:sz w:val="10"/>
          <w:lang w:eastAsia="zh-TW"/>
        </w:rPr>
        <w:t>G(k+1,11:20)==max(G(k+1,11:20)));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X(</w:t>
      </w:r>
      <w:proofErr w:type="gramEnd"/>
      <w:r w:rsidRPr="00E16EDD">
        <w:rPr>
          <w:rFonts w:eastAsia="新細明體"/>
          <w:sz w:val="10"/>
          <w:lang w:eastAsia="zh-TW"/>
        </w:rPr>
        <w:t>e)=G(k+1,o(1));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plot(</w:t>
      </w:r>
      <w:proofErr w:type="gramEnd"/>
      <w:r w:rsidRPr="00E16EDD">
        <w:rPr>
          <w:rFonts w:eastAsia="新細明體"/>
          <w:sz w:val="10"/>
          <w:lang w:eastAsia="zh-TW"/>
        </w:rPr>
        <w:t xml:space="preserve">0:k,G(1:k+1,31));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hold</w:t>
      </w:r>
      <w:proofErr w:type="gramEnd"/>
      <w:r w:rsidRPr="00E16EDD">
        <w:rPr>
          <w:rFonts w:eastAsia="新細明體"/>
          <w:sz w:val="10"/>
          <w:lang w:eastAsia="zh-TW"/>
        </w:rPr>
        <w:t xml:space="preserve"> on;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 </w:t>
      </w:r>
      <w:proofErr w:type="gramStart"/>
      <w:r w:rsidRPr="00E16EDD">
        <w:rPr>
          <w:rFonts w:eastAsia="新細明體"/>
          <w:sz w:val="10"/>
          <w:lang w:eastAsia="zh-TW"/>
        </w:rPr>
        <w:t>plot(</w:t>
      </w:r>
      <w:proofErr w:type="gramEnd"/>
      <w:r w:rsidRPr="00E16EDD">
        <w:rPr>
          <w:rFonts w:eastAsia="新細明體"/>
          <w:sz w:val="10"/>
          <w:lang w:eastAsia="zh-TW"/>
        </w:rPr>
        <w:t xml:space="preserve">0:k,G(1:k+1,32),'--');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title(</w:t>
      </w:r>
      <w:proofErr w:type="gramEnd"/>
      <w:r w:rsidRPr="00E16EDD">
        <w:rPr>
          <w:rFonts w:eastAsia="新細明體"/>
          <w:sz w:val="10"/>
          <w:lang w:eastAsia="zh-TW"/>
        </w:rPr>
        <w:t xml:space="preserve">['(' num2str(X(e)) ' , ' num2str(Y(e)) ')']);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reproduction==1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%roulette wheel selection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r=rand;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r&gt;=x(1)/x(11) &amp;&amp; r&lt;=x(2)/x(11)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(1,1);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r&gt;x(2)/x(11) &amp;&amp; r&lt;=x(3)/x(11)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(2,1);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r&gt;x(3)/x(11) &amp;&amp; r&lt;=x(4)/x(11)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(3,1);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r&gt;x(4)/x(11) &amp;&amp; r&lt;=x(5)/x(11)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(4,1);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r&gt;x(5)/x(11) &amp;&amp; r&lt;=x(6)/x(11)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(5,1);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r&gt;x(6)/x(11) &amp;&amp; r&lt;=x(7)/x(11)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(6,1);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r&gt;x(7)/x(11) &amp;&amp; r&lt;=x(8)/x(11)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(7,1);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r&gt;x(8)/x(11) &amp;&amp; r&lt;=x(9)/x(11)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(8,1);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r&gt;x(9)/x(11) &amp;&amp; r&lt;=x(10)/x(11)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(9,1);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elseif</w:t>
      </w:r>
      <w:proofErr w:type="spellEnd"/>
      <w:proofErr w:type="gramEnd"/>
      <w:r w:rsidRPr="00E16EDD">
        <w:rPr>
          <w:rFonts w:eastAsia="新細明體"/>
          <w:sz w:val="10"/>
          <w:lang w:eastAsia="zh-TW"/>
        </w:rPr>
        <w:t xml:space="preserve"> r&gt;x(10)/x(11) &amp;&amp; r&lt;=x(11)/x(11)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(10,1);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,:)=[</w:t>
      </w:r>
      <w:proofErr w:type="spellStart"/>
      <w:r w:rsidRPr="00E16EDD">
        <w:rPr>
          <w:rFonts w:eastAsia="新細明體"/>
          <w:sz w:val="10"/>
          <w:lang w:eastAsia="zh-TW"/>
        </w:rPr>
        <w:t>rw</w:t>
      </w:r>
      <w:proofErr w:type="spellEnd"/>
      <w:r w:rsidRPr="00E16EDD">
        <w:rPr>
          <w:rFonts w:eastAsia="新細明體"/>
          <w:sz w:val="10"/>
          <w:lang w:eastAsia="zh-TW"/>
        </w:rPr>
        <w:t>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</w:t>
      </w:r>
    </w:p>
    <w:p w:rsidR="00E16EDD" w:rsidRPr="00E16EDD" w:rsidRDefault="00E16EDD" w:rsidP="00E16EDD">
      <w:pPr>
        <w:spacing w:line="240" w:lineRule="auto"/>
        <w:rPr>
          <w:rFonts w:eastAsia="新細明體" w:hint="eastAsia"/>
          <w:sz w:val="10"/>
          <w:lang w:eastAsia="zh-TW"/>
        </w:rPr>
      </w:pPr>
      <w:r w:rsidRPr="00E16EDD">
        <w:rPr>
          <w:rFonts w:eastAsia="新細明體" w:hint="eastAsia"/>
          <w:sz w:val="10"/>
          <w:lang w:eastAsia="zh-TW"/>
        </w:rPr>
        <w:t xml:space="preserve">    else    %tournament  selection    </w:t>
      </w:r>
      <w:r w:rsidRPr="00E16EDD">
        <w:rPr>
          <w:rFonts w:eastAsia="新細明體" w:hint="eastAsia"/>
          <w:sz w:val="10"/>
          <w:lang w:eastAsia="zh-TW"/>
        </w:rPr>
        <w:t>抓</w:t>
      </w:r>
      <w:r w:rsidRPr="00E16EDD">
        <w:rPr>
          <w:rFonts w:eastAsia="新細明體" w:hint="eastAsia"/>
          <w:sz w:val="10"/>
          <w:lang w:eastAsia="zh-TW"/>
        </w:rPr>
        <w:t xml:space="preserve">2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=1:10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r=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10,2);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</w:t>
      </w:r>
      <w:proofErr w:type="gramStart"/>
      <w:r w:rsidRPr="00E16EDD">
        <w:rPr>
          <w:rFonts w:eastAsia="新細明體"/>
          <w:sz w:val="10"/>
          <w:lang w:eastAsia="zh-TW"/>
        </w:rPr>
        <w:t>=[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(r(1)),</w:t>
      </w:r>
      <w:proofErr w:type="spellStart"/>
      <w:r w:rsidRPr="00E16EDD">
        <w:rPr>
          <w:rFonts w:eastAsia="新細明體"/>
          <w:sz w:val="10"/>
          <w:lang w:eastAsia="zh-TW"/>
        </w:rPr>
        <w:t>f_fit</w:t>
      </w:r>
      <w:proofErr w:type="spellEnd"/>
      <w:r w:rsidRPr="00E16EDD">
        <w:rPr>
          <w:rFonts w:eastAsia="新細明體"/>
          <w:sz w:val="10"/>
          <w:lang w:eastAsia="zh-TW"/>
        </w:rPr>
        <w:t>(r(2))] 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T=</w:t>
      </w:r>
      <w:proofErr w:type="gramStart"/>
      <w:r w:rsidRPr="00E16EDD">
        <w:rPr>
          <w:rFonts w:eastAsia="新細明體"/>
          <w:sz w:val="10"/>
          <w:lang w:eastAsia="zh-TW"/>
        </w:rPr>
        <w:t>find(</w:t>
      </w:r>
      <w:proofErr w:type="gramEnd"/>
      <w:r w:rsidRPr="00E16EDD">
        <w:rPr>
          <w:rFonts w:eastAsia="新細明體"/>
          <w:sz w:val="10"/>
          <w:lang w:eastAsia="zh-TW"/>
        </w:rPr>
        <w:t>t==max(t));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temp(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 xml:space="preserve">)=[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(r(T(1)),1) ];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=temp';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%</w:t>
      </w:r>
      <w:proofErr w:type="gramStart"/>
      <w:r w:rsidRPr="00E16EDD">
        <w:rPr>
          <w:rFonts w:eastAsia="新細明體"/>
          <w:sz w:val="10"/>
          <w:lang w:eastAsia="zh-TW"/>
        </w:rPr>
        <w:t>crossover(</w:t>
      </w:r>
      <w:proofErr w:type="gramEnd"/>
      <w:r w:rsidRPr="00E16EDD">
        <w:rPr>
          <w:rFonts w:eastAsia="新細明體"/>
          <w:sz w:val="10"/>
          <w:lang w:eastAsia="zh-TW"/>
        </w:rPr>
        <w:t xml:space="preserve">rate=0.8)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Start"/>
      <w:r w:rsidRPr="00E16EDD">
        <w:rPr>
          <w:rFonts w:eastAsia="新細明體"/>
          <w:sz w:val="10"/>
          <w:lang w:eastAsia="zh-TW"/>
        </w:rPr>
        <w:t>zeros(</w:t>
      </w:r>
      <w:proofErr w:type="gramEnd"/>
      <w:r w:rsidRPr="00E16EDD">
        <w:rPr>
          <w:rFonts w:eastAsia="新細明體"/>
          <w:sz w:val="10"/>
          <w:lang w:eastAsia="zh-TW"/>
        </w:rPr>
        <w:t xml:space="preserve">8,1);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 xml:space="preserve">=1:2:7  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r=</w:t>
      </w:r>
      <w:proofErr w:type="gramStart"/>
      <w:r w:rsidRPr="00E16EDD">
        <w:rPr>
          <w:rFonts w:eastAsia="新細明體"/>
          <w:sz w:val="10"/>
          <w:lang w:eastAsia="zh-TW"/>
        </w:rPr>
        <w:t>rand(</w:t>
      </w:r>
      <w:proofErr w:type="gramEnd"/>
      <w:r w:rsidRPr="00E16EDD">
        <w:rPr>
          <w:rFonts w:eastAsia="新細明體"/>
          <w:sz w:val="10"/>
          <w:lang w:eastAsia="zh-TW"/>
        </w:rPr>
        <w:t xml:space="preserve">1,2); %0~1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p1=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)*r(1)+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>(i+1)*(1-r(1));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p2=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)*r(2)+</w:t>
      </w:r>
      <w:proofErr w:type="spellStart"/>
      <w:r w:rsidRPr="00E16EDD">
        <w:rPr>
          <w:rFonts w:eastAsia="新細明體"/>
          <w:sz w:val="10"/>
          <w:lang w:eastAsia="zh-TW"/>
        </w:rPr>
        <w:t>G_temp</w:t>
      </w:r>
      <w:proofErr w:type="spellEnd"/>
      <w:r w:rsidRPr="00E16EDD">
        <w:rPr>
          <w:rFonts w:eastAsia="新細明體"/>
          <w:sz w:val="10"/>
          <w:lang w:eastAsia="zh-TW"/>
        </w:rPr>
        <w:t xml:space="preserve">(i+1)*(1-r(2));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p1&lt;=10 &amp;&amp; p1&gt;=-10   &amp;&amp;  p2&lt;=10 &amp;&amp; p2&gt;=-10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i</w:t>
      </w:r>
      <w:proofErr w:type="spellEnd"/>
      <w:r w:rsidRPr="00E16EDD">
        <w:rPr>
          <w:rFonts w:eastAsia="新細明體"/>
          <w:sz w:val="10"/>
          <w:lang w:eastAsia="zh-TW"/>
        </w:rPr>
        <w:t>)=p1;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cr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i+1)=p2;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  <w:r w:rsidRPr="00E16EDD">
        <w:rPr>
          <w:rFonts w:eastAsia="新細明體"/>
          <w:sz w:val="10"/>
          <w:lang w:eastAsia="zh-TW"/>
        </w:rPr>
        <w:t>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1:8)=</w:t>
      </w:r>
      <w:proofErr w:type="spellStart"/>
      <w:r w:rsidRPr="00E16EDD">
        <w:rPr>
          <w:rFonts w:eastAsia="新細明體"/>
          <w:sz w:val="10"/>
          <w:lang w:eastAsia="zh-TW"/>
        </w:rPr>
        <w:t>G_cr</w:t>
      </w:r>
      <w:proofErr w:type="spellEnd"/>
      <w:r w:rsidRPr="00E16EDD">
        <w:rPr>
          <w:rFonts w:eastAsia="新細明體"/>
          <w:sz w:val="10"/>
          <w:lang w:eastAsia="zh-TW"/>
        </w:rPr>
        <w:t>(1:8);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%mutation (rate=0.01)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k~=0 &amp;&amp; mod(k,10)==0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lastRenderedPageBreak/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while</w:t>
      </w:r>
      <w:proofErr w:type="gramEnd"/>
      <w:r w:rsidRPr="00E16EDD">
        <w:rPr>
          <w:rFonts w:eastAsia="新細明體"/>
          <w:sz w:val="10"/>
          <w:lang w:eastAsia="zh-TW"/>
        </w:rPr>
        <w:t xml:space="preserve"> 1  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n=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10,1);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d=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randperm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 xml:space="preserve">10,1); 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r=rand;        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p=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n)+r*d;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gramStart"/>
      <w:r w:rsidRPr="00E16EDD">
        <w:rPr>
          <w:rFonts w:eastAsia="新細明體"/>
          <w:sz w:val="10"/>
          <w:lang w:eastAsia="zh-TW"/>
        </w:rPr>
        <w:t>if</w:t>
      </w:r>
      <w:proofErr w:type="gramEnd"/>
      <w:r w:rsidRPr="00E16EDD">
        <w:rPr>
          <w:rFonts w:eastAsia="新細明體"/>
          <w:sz w:val="10"/>
          <w:lang w:eastAsia="zh-TW"/>
        </w:rPr>
        <w:t xml:space="preserve"> p&lt;=10  &amp;&amp;  p&gt;=-10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n)=p;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    </w:t>
      </w:r>
      <w:proofErr w:type="gramStart"/>
      <w:r w:rsidRPr="00E16EDD">
        <w:rPr>
          <w:rFonts w:eastAsia="新細明體"/>
          <w:sz w:val="10"/>
          <w:lang w:eastAsia="zh-TW"/>
        </w:rPr>
        <w:t>break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        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  <w:r w:rsidRPr="00E16EDD">
        <w:rPr>
          <w:rFonts w:eastAsia="新細明體"/>
          <w:sz w:val="10"/>
          <w:lang w:eastAsia="zh-TW"/>
        </w:rPr>
        <w:t xml:space="preserve">         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r w:rsidRPr="00E16EDD">
        <w:rPr>
          <w:rFonts w:eastAsia="新細明體"/>
          <w:sz w:val="10"/>
          <w:lang w:eastAsia="zh-TW"/>
        </w:rPr>
        <w:t>G_</w:t>
      </w:r>
      <w:proofErr w:type="gramStart"/>
      <w:r w:rsidRPr="00E16EDD">
        <w:rPr>
          <w:rFonts w:eastAsia="新細明體"/>
          <w:sz w:val="10"/>
          <w:lang w:eastAsia="zh-TW"/>
        </w:rPr>
        <w:t>temp</w:t>
      </w:r>
      <w:proofErr w:type="spellEnd"/>
      <w:r w:rsidRPr="00E16EDD">
        <w:rPr>
          <w:rFonts w:eastAsia="新細明體"/>
          <w:sz w:val="10"/>
          <w:lang w:eastAsia="zh-TW"/>
        </w:rPr>
        <w:t>(</w:t>
      </w:r>
      <w:proofErr w:type="gramEnd"/>
      <w:r w:rsidRPr="00E16EDD">
        <w:rPr>
          <w:rFonts w:eastAsia="新細明體"/>
          <w:sz w:val="10"/>
          <w:lang w:eastAsia="zh-TW"/>
        </w:rPr>
        <w:t>:,1)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k=k+1;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figure,</w:t>
      </w:r>
      <w:proofErr w:type="gramEnd"/>
      <w:r w:rsidRPr="00E16EDD">
        <w:rPr>
          <w:rFonts w:eastAsia="新細明體"/>
          <w:sz w:val="10"/>
          <w:lang w:eastAsia="zh-TW"/>
        </w:rPr>
        <w:t>subplot</w:t>
      </w:r>
      <w:proofErr w:type="spellEnd"/>
      <w:r w:rsidRPr="00E16EDD">
        <w:rPr>
          <w:rFonts w:eastAsia="新細明體"/>
          <w:sz w:val="10"/>
          <w:lang w:eastAsia="zh-TW"/>
        </w:rPr>
        <w:t>(211)</w:t>
      </w:r>
      <w:r w:rsidR="00B3181C">
        <w:rPr>
          <w:rFonts w:eastAsia="新細明體"/>
          <w:sz w:val="10"/>
          <w:lang w:eastAsia="zh-TW"/>
        </w:rPr>
        <w:t>,</w:t>
      </w:r>
      <w:r w:rsidRPr="00E16EDD">
        <w:rPr>
          <w:rFonts w:eastAsia="新細明體"/>
          <w:sz w:val="10"/>
          <w:lang w:eastAsia="zh-TW"/>
        </w:rPr>
        <w:t>stem(X(:),Y(:),'filled');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axis(</w:t>
      </w:r>
      <w:proofErr w:type="gramEnd"/>
      <w:r w:rsidRPr="00E16EDD">
        <w:rPr>
          <w:rFonts w:eastAsia="新細明體"/>
          <w:sz w:val="10"/>
          <w:lang w:eastAsia="zh-TW"/>
        </w:rPr>
        <w:t xml:space="preserve">[-10 10 0 165]);grid </w:t>
      </w:r>
      <w:proofErr w:type="spellStart"/>
      <w:r w:rsidRPr="00E16EDD">
        <w:rPr>
          <w:rFonts w:eastAsia="新細明體"/>
          <w:sz w:val="10"/>
          <w:lang w:eastAsia="zh-TW"/>
        </w:rPr>
        <w:t>on</w:t>
      </w:r>
      <w:r w:rsidR="00B3181C">
        <w:rPr>
          <w:rFonts w:eastAsia="新細明體"/>
          <w:sz w:val="10"/>
          <w:lang w:eastAsia="zh-TW"/>
        </w:rPr>
        <w:t>,</w:t>
      </w:r>
      <w:r w:rsidRPr="00E16EDD">
        <w:rPr>
          <w:rFonts w:eastAsia="新細明體"/>
          <w:sz w:val="10"/>
          <w:lang w:eastAsia="zh-TW"/>
        </w:rPr>
        <w:t>title</w:t>
      </w:r>
      <w:proofErr w:type="spellEnd"/>
      <w:r w:rsidRPr="00E16EDD">
        <w:rPr>
          <w:rFonts w:eastAsia="新細明體"/>
          <w:sz w:val="10"/>
          <w:lang w:eastAsia="zh-TW"/>
        </w:rPr>
        <w:t xml:space="preserve">(['(' num2str(X(find(Y==max(Y)))) ' , ' num2str(max(Y(:))) ')']);  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End"/>
      <w:r w:rsidRPr="00E16EDD">
        <w:rPr>
          <w:rFonts w:eastAsia="新細明體"/>
          <w:sz w:val="10"/>
          <w:lang w:eastAsia="zh-TW"/>
        </w:rPr>
        <w:t>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for</w:t>
      </w:r>
      <w:proofErr w:type="gramEnd"/>
      <w:r w:rsidRPr="00E16EDD">
        <w:rPr>
          <w:rFonts w:eastAsia="新細明體"/>
          <w:sz w:val="10"/>
          <w:lang w:eastAsia="zh-TW"/>
        </w:rPr>
        <w:t xml:space="preserve"> u=-10:0.1:10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gramStart"/>
      <w:r w:rsidRPr="00E16EDD">
        <w:rPr>
          <w:rFonts w:eastAsia="新細明體"/>
          <w:sz w:val="10"/>
          <w:lang w:eastAsia="zh-TW"/>
        </w:rPr>
        <w:t>U(</w:t>
      </w:r>
      <w:proofErr w:type="spellStart"/>
      <w:proofErr w:type="gramEnd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)=f(u);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r w:rsidRPr="00E16EDD">
        <w:rPr>
          <w:rFonts w:eastAsia="新細明體"/>
          <w:sz w:val="10"/>
          <w:lang w:eastAsia="zh-TW"/>
        </w:rPr>
        <w:t xml:space="preserve">    </w:t>
      </w:r>
      <w:proofErr w:type="spellStart"/>
      <w:proofErr w:type="gramStart"/>
      <w:r w:rsidRPr="00E16EDD">
        <w:rPr>
          <w:rFonts w:eastAsia="新細明體"/>
          <w:sz w:val="10"/>
          <w:lang w:eastAsia="zh-TW"/>
        </w:rPr>
        <w:t>uu</w:t>
      </w:r>
      <w:proofErr w:type="spellEnd"/>
      <w:r w:rsidRPr="00E16EDD">
        <w:rPr>
          <w:rFonts w:eastAsia="新細明體"/>
          <w:sz w:val="10"/>
          <w:lang w:eastAsia="zh-TW"/>
        </w:rPr>
        <w:t>=</w:t>
      </w:r>
      <w:proofErr w:type="gramEnd"/>
      <w:r w:rsidRPr="00E16EDD">
        <w:rPr>
          <w:rFonts w:eastAsia="新細明體"/>
          <w:sz w:val="10"/>
          <w:lang w:eastAsia="zh-TW"/>
        </w:rPr>
        <w:t>uu+1;</w:t>
      </w:r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end</w:t>
      </w:r>
      <w:proofErr w:type="gramEnd"/>
    </w:p>
    <w:p w:rsidR="00E16EDD" w:rsidRPr="00E16EDD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subplot(</w:t>
      </w:r>
      <w:proofErr w:type="gramEnd"/>
      <w:r w:rsidRPr="00E16EDD">
        <w:rPr>
          <w:rFonts w:eastAsia="新細明體"/>
          <w:sz w:val="10"/>
          <w:lang w:eastAsia="zh-TW"/>
        </w:rPr>
        <w:t>212)</w:t>
      </w:r>
      <w:r w:rsidR="00B3181C">
        <w:rPr>
          <w:rFonts w:eastAsia="新細明體"/>
          <w:sz w:val="10"/>
          <w:lang w:eastAsia="zh-TW"/>
        </w:rPr>
        <w:t>,</w:t>
      </w:r>
      <w:r w:rsidRPr="00E16EDD">
        <w:rPr>
          <w:rFonts w:eastAsia="新細明體"/>
          <w:sz w:val="10"/>
          <w:lang w:eastAsia="zh-TW"/>
        </w:rPr>
        <w:t>stem(-10:0.1:10,U);</w:t>
      </w:r>
    </w:p>
    <w:p w:rsidR="006E2BFA" w:rsidRPr="00D16295" w:rsidRDefault="00E16EDD" w:rsidP="00E16EDD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E16EDD">
        <w:rPr>
          <w:rFonts w:eastAsia="新細明體"/>
          <w:sz w:val="10"/>
          <w:lang w:eastAsia="zh-TW"/>
        </w:rPr>
        <w:t>hold</w:t>
      </w:r>
      <w:proofErr w:type="gram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on,grid</w:t>
      </w:r>
      <w:proofErr w:type="spellEnd"/>
      <w:r w:rsidRPr="00E16EDD">
        <w:rPr>
          <w:rFonts w:eastAsia="新細明體"/>
          <w:sz w:val="10"/>
          <w:lang w:eastAsia="zh-TW"/>
        </w:rPr>
        <w:t xml:space="preserve"> </w:t>
      </w:r>
      <w:proofErr w:type="spellStart"/>
      <w:r w:rsidRPr="00E16EDD">
        <w:rPr>
          <w:rFonts w:eastAsia="新細明體"/>
          <w:sz w:val="10"/>
          <w:lang w:eastAsia="zh-TW"/>
        </w:rPr>
        <w:t>on</w:t>
      </w:r>
      <w:r w:rsidR="00B3181C">
        <w:rPr>
          <w:rFonts w:eastAsia="新細明體"/>
          <w:sz w:val="10"/>
          <w:lang w:eastAsia="zh-TW"/>
        </w:rPr>
        <w:t>,</w:t>
      </w:r>
      <w:r w:rsidRPr="00E16EDD">
        <w:rPr>
          <w:rFonts w:eastAsia="新細明體"/>
          <w:sz w:val="10"/>
          <w:lang w:eastAsia="zh-TW"/>
        </w:rPr>
        <w:t>stem</w:t>
      </w:r>
      <w:proofErr w:type="spellEnd"/>
      <w:r w:rsidRPr="00E16EDD">
        <w:rPr>
          <w:rFonts w:eastAsia="新細明體"/>
          <w:sz w:val="10"/>
          <w:lang w:eastAsia="zh-TW"/>
        </w:rPr>
        <w:t>(X(find(Y==max(Y))),max(Y(:)),'</w:t>
      </w:r>
      <w:proofErr w:type="spellStart"/>
      <w:r w:rsidRPr="00E16EDD">
        <w:rPr>
          <w:rFonts w:eastAsia="新細明體"/>
          <w:sz w:val="10"/>
          <w:lang w:eastAsia="zh-TW"/>
        </w:rPr>
        <w:t>filled','r</w:t>
      </w:r>
      <w:proofErr w:type="spellEnd"/>
      <w:r w:rsidRPr="00E16EDD">
        <w:rPr>
          <w:rFonts w:eastAsia="新細明體"/>
          <w:sz w:val="10"/>
          <w:lang w:eastAsia="zh-TW"/>
        </w:rPr>
        <w:t>');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grap</w:t>
      </w:r>
      <w:r>
        <w:rPr>
          <w:rFonts w:eastAsia="新細明體"/>
          <w:lang w:eastAsia="zh-TW"/>
        </w:rPr>
        <w:t>h</w:t>
      </w:r>
      <w:r w:rsidR="004A5058">
        <w:rPr>
          <w:rFonts w:eastAsia="新細明體"/>
          <w:lang w:eastAsia="zh-TW"/>
        </w:rPr>
        <w:t xml:space="preserve"> </w:t>
      </w:r>
      <w:proofErr w:type="gramStart"/>
      <w:r w:rsidR="004A5058">
        <w:rPr>
          <w:rFonts w:eastAsia="新細明體" w:hint="eastAsia"/>
          <w:lang w:eastAsia="zh-TW"/>
        </w:rPr>
        <w:t>(</w:t>
      </w:r>
      <w:r w:rsidR="004A5058">
        <w:rPr>
          <w:rFonts w:eastAsia="新細明體"/>
          <w:lang w:eastAsia="zh-TW"/>
        </w:rPr>
        <w:t xml:space="preserve"> </w:t>
      </w:r>
      <w:r w:rsidR="004A5058">
        <w:rPr>
          <w:rFonts w:eastAsia="新細明體" w:hint="eastAsia"/>
          <w:lang w:eastAsia="zh-TW"/>
        </w:rPr>
        <w:t>c.r</w:t>
      </w:r>
      <w:proofErr w:type="gramEnd"/>
      <w:r w:rsidR="004A5058">
        <w:rPr>
          <w:rFonts w:eastAsia="新細明體" w:hint="eastAsia"/>
          <w:lang w:eastAsia="zh-TW"/>
        </w:rPr>
        <w:t>.=0.</w:t>
      </w:r>
      <w:r w:rsidR="004A5058">
        <w:rPr>
          <w:rFonts w:eastAsia="新細明體"/>
          <w:lang w:eastAsia="zh-TW"/>
        </w:rPr>
        <w:t>8</w:t>
      </w:r>
      <w:r w:rsidR="004A5058">
        <w:rPr>
          <w:rFonts w:eastAsia="新細明體" w:hint="eastAsia"/>
          <w:lang w:eastAsia="zh-TW"/>
        </w:rPr>
        <w:t xml:space="preserve"> , m.r.=</w:t>
      </w:r>
      <w:r w:rsidR="004A5058">
        <w:rPr>
          <w:rFonts w:eastAsia="新細明體"/>
          <w:lang w:eastAsia="zh-TW"/>
        </w:rPr>
        <w:t xml:space="preserve">0.01 </w:t>
      </w:r>
      <w:r w:rsidR="004A5058">
        <w:rPr>
          <w:rFonts w:eastAsia="新細明體" w:hint="eastAsia"/>
          <w:lang w:eastAsia="zh-TW"/>
        </w:rPr>
        <w:t>)</w:t>
      </w:r>
    </w:p>
    <w:p w:rsidR="000159E7" w:rsidRDefault="00E16EDD" w:rsidP="000159E7">
      <w:pPr>
        <w:pStyle w:val="3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binary-code G</w:t>
      </w:r>
      <w:r w:rsidR="00075A55">
        <w:rPr>
          <w:rFonts w:eastAsia="新細明體"/>
          <w:lang w:eastAsia="zh-TW"/>
        </w:rPr>
        <w:t>.</w:t>
      </w:r>
      <w:r>
        <w:rPr>
          <w:rFonts w:eastAsia="新細明體"/>
          <w:lang w:eastAsia="zh-TW"/>
        </w:rPr>
        <w:t>A</w:t>
      </w:r>
      <w:r w:rsidR="00075A55">
        <w:rPr>
          <w:rFonts w:eastAsia="新細明體"/>
          <w:lang w:eastAsia="zh-TW"/>
        </w:rPr>
        <w:t>.</w:t>
      </w:r>
      <w:r w:rsidR="00F0604C">
        <w:rPr>
          <w:rFonts w:eastAsia="新細明體"/>
          <w:lang w:eastAsia="zh-TW"/>
        </w:rPr>
        <w:t xml:space="preserve"> (f_fit=F(x</w:t>
      </w:r>
      <w:proofErr w:type="gramStart"/>
      <w:r w:rsidR="00F0604C">
        <w:rPr>
          <w:rFonts w:eastAsia="新細明體"/>
          <w:lang w:eastAsia="zh-TW"/>
        </w:rPr>
        <w:t>)</w:t>
      </w:r>
      <w:r w:rsidR="00CD2829">
        <w:rPr>
          <w:rFonts w:eastAsia="新細明體"/>
          <w:lang w:eastAsia="zh-TW"/>
        </w:rPr>
        <w:t>^</w:t>
      </w:r>
      <w:proofErr w:type="gramEnd"/>
      <w:r w:rsidR="00CD2829">
        <w:rPr>
          <w:rFonts w:eastAsia="新細明體"/>
          <w:lang w:eastAsia="zh-TW"/>
        </w:rPr>
        <w:t>4</w:t>
      </w:r>
      <w:r w:rsidR="00F0604C">
        <w:rPr>
          <w:rFonts w:eastAsia="新細明體"/>
          <w:lang w:eastAsia="zh-TW"/>
        </w:rPr>
        <w:t>)</w:t>
      </w:r>
    </w:p>
    <w:p w:rsidR="00CD2829" w:rsidRPr="00B3181C" w:rsidRDefault="00CD2829" w:rsidP="00CD2829">
      <w:pPr>
        <w:pStyle w:val="aff6"/>
        <w:numPr>
          <w:ilvl w:val="0"/>
          <w:numId w:val="20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t>R</w:t>
      </w:r>
      <w:r>
        <w:rPr>
          <w:rFonts w:eastAsia="新細明體" w:hint="eastAsia"/>
          <w:noProof/>
          <w:lang w:eastAsia="zh-TW"/>
        </w:rPr>
        <w:t>eproduction(</w:t>
      </w:r>
      <w:r>
        <w:rPr>
          <w:rFonts w:eastAsia="新細明體" w:hint="eastAsia"/>
          <w:noProof/>
          <w:lang w:eastAsia="zh-TW"/>
        </w:rPr>
        <w:t>輪盤</w:t>
      </w:r>
      <w:r>
        <w:rPr>
          <w:rFonts w:eastAsia="新細明體" w:hint="eastAsia"/>
          <w:noProof/>
          <w:lang w:eastAsia="zh-TW"/>
        </w:rPr>
        <w:t>法</w:t>
      </w:r>
      <w:r>
        <w:rPr>
          <w:rFonts w:eastAsia="新細明體" w:hint="eastAsia"/>
          <w:noProof/>
          <w:lang w:eastAsia="zh-TW"/>
        </w:rPr>
        <w:t xml:space="preserve">) </w:t>
      </w:r>
      <w:r w:rsidRPr="00B3181C">
        <w:rPr>
          <w:rFonts w:eastAsia="新細明體" w:hint="eastAsia"/>
          <w:noProof/>
          <w:lang w:eastAsia="zh-TW"/>
        </w:rPr>
        <w:t>&amp;</w:t>
      </w:r>
      <w:r w:rsidRPr="00B3181C">
        <w:rPr>
          <w:rFonts w:eastAsia="新細明體"/>
          <w:noProof/>
          <w:lang w:eastAsia="zh-TW"/>
        </w:rPr>
        <w:t xml:space="preserve"> </w:t>
      </w:r>
      <w:r>
        <w:rPr>
          <w:rFonts w:eastAsia="新細明體" w:hint="eastAsia"/>
          <w:noProof/>
          <w:lang w:eastAsia="zh-TW"/>
        </w:rPr>
        <w:t>C</w:t>
      </w:r>
      <w:r w:rsidRPr="00B3181C">
        <w:rPr>
          <w:rFonts w:eastAsia="新細明體"/>
          <w:noProof/>
          <w:lang w:eastAsia="zh-TW"/>
        </w:rPr>
        <w:t>rossover</w:t>
      </w:r>
      <w:r>
        <w:rPr>
          <w:rFonts w:eastAsia="新細明體"/>
          <w:noProof/>
          <w:lang w:eastAsia="zh-TW"/>
        </w:rPr>
        <w:t>(</w:t>
      </w:r>
      <w:r w:rsidRPr="00B3181C">
        <w:rPr>
          <w:rFonts w:eastAsia="新細明體" w:hint="eastAsia"/>
          <w:noProof/>
          <w:lang w:eastAsia="zh-TW"/>
        </w:rPr>
        <w:t>Two-point</w:t>
      </w:r>
      <w:r>
        <w:rPr>
          <w:rFonts w:eastAsia="新細明體"/>
          <w:noProof/>
          <w:lang w:eastAsia="zh-TW"/>
        </w:rPr>
        <w:t>)</w:t>
      </w:r>
      <w:r w:rsidRPr="00B3181C">
        <w:rPr>
          <w:rFonts w:eastAsia="新細明體"/>
          <w:noProof/>
          <w:lang w:eastAsia="zh-TW"/>
        </w:rPr>
        <w:t xml:space="preserve"> &amp; </w:t>
      </w:r>
      <w:r>
        <w:rPr>
          <w:rFonts w:eastAsia="新細明體"/>
          <w:noProof/>
          <w:lang w:eastAsia="zh-TW"/>
        </w:rPr>
        <w:t>M</w:t>
      </w:r>
      <w:r w:rsidRPr="00B3181C">
        <w:rPr>
          <w:rFonts w:eastAsia="新細明體"/>
          <w:noProof/>
          <w:lang w:eastAsia="zh-TW"/>
        </w:rPr>
        <w:t>uta</w:t>
      </w:r>
      <w:r>
        <w:rPr>
          <w:rFonts w:eastAsia="新細明體"/>
          <w:noProof/>
          <w:lang w:eastAsia="zh-TW"/>
        </w:rPr>
        <w:t>t</w:t>
      </w:r>
      <w:r w:rsidRPr="00B3181C">
        <w:rPr>
          <w:rFonts w:eastAsia="新細明體"/>
          <w:noProof/>
          <w:lang w:eastAsia="zh-TW"/>
        </w:rPr>
        <w:t xml:space="preserve">ion </w:t>
      </w:r>
      <w:r>
        <w:rPr>
          <w:rFonts w:eastAsia="新細明體"/>
          <w:noProof/>
          <w:lang w:eastAsia="zh-TW"/>
        </w:rPr>
        <w:t>(</w:t>
      </w:r>
      <w:r w:rsidRPr="00B3181C">
        <w:rPr>
          <w:rFonts w:eastAsia="新細明體"/>
          <w:noProof/>
          <w:lang w:eastAsia="zh-TW"/>
        </w:rPr>
        <w:t>one-bit</w:t>
      </w:r>
      <w:r>
        <w:rPr>
          <w:rFonts w:eastAsia="新細明體"/>
          <w:noProof/>
          <w:lang w:eastAsia="zh-TW"/>
        </w:rPr>
        <w:t>)</w:t>
      </w:r>
    </w:p>
    <w:p w:rsidR="00D841BF" w:rsidRDefault="00D841BF" w:rsidP="00D841BF">
      <w:pPr>
        <w:rPr>
          <w:rFonts w:eastAsia="新細明體"/>
          <w:noProof/>
          <w:lang w:eastAsia="zh-TW"/>
        </w:rPr>
      </w:pPr>
      <w:r>
        <w:rPr>
          <w:rFonts w:eastAsia="新細明體" w:hint="eastAsia"/>
          <w:noProof/>
          <w:lang w:eastAsia="zh-TW"/>
        </w:rPr>
        <w:t xml:space="preserve"> </w:t>
      </w:r>
      <w:r w:rsidR="00AF35A7">
        <w:rPr>
          <w:rFonts w:eastAsia="新細明體"/>
          <w:noProof/>
          <w:lang w:eastAsia="zh-TW"/>
        </w:rPr>
        <w:t xml:space="preserve"> </w:t>
      </w:r>
      <w:r w:rsidR="00B3181C">
        <w:rPr>
          <w:noProof/>
          <w:lang w:eastAsia="zh-TW"/>
        </w:rPr>
        <w:drawing>
          <wp:inline distT="0" distB="0" distL="0" distR="0" wp14:anchorId="3B6C8B16" wp14:editId="6031270F">
            <wp:extent cx="2710830" cy="21844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874" cy="21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81C">
        <w:rPr>
          <w:rFonts w:eastAsia="新細明體"/>
          <w:noProof/>
          <w:lang w:eastAsia="zh-TW"/>
        </w:rPr>
        <w:t xml:space="preserve"> </w:t>
      </w:r>
      <w:r w:rsidR="00B3181C">
        <w:rPr>
          <w:noProof/>
          <w:lang w:eastAsia="zh-TW"/>
        </w:rPr>
        <w:drawing>
          <wp:inline distT="0" distB="0" distL="0" distR="0" wp14:anchorId="45D2F989" wp14:editId="7D5922EE">
            <wp:extent cx="2759331" cy="2190470"/>
            <wp:effectExtent l="0" t="0" r="317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030" cy="21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BF" w:rsidRDefault="008E7933" w:rsidP="00AF35A7">
      <w:pPr>
        <w:ind w:left="3600" w:firstLine="720"/>
        <w:rPr>
          <w:rFonts w:eastAsia="新細明體"/>
          <w:noProof/>
          <w:lang w:eastAsia="zh-TW"/>
        </w:rPr>
      </w:pPr>
      <w:r>
        <w:rPr>
          <w:rFonts w:eastAsia="新細明體" w:hint="eastAsia"/>
          <w:noProof/>
          <w:lang w:eastAsia="zh-TW"/>
        </w:rPr>
        <w:t>圖一</w:t>
      </w:r>
    </w:p>
    <w:p w:rsidR="00B3181C" w:rsidRDefault="00B3181C" w:rsidP="00AF35A7">
      <w:pPr>
        <w:ind w:left="3600" w:firstLine="720"/>
        <w:rPr>
          <w:rFonts w:eastAsia="新細明體"/>
          <w:noProof/>
          <w:lang w:eastAsia="zh-TW"/>
        </w:rPr>
      </w:pPr>
    </w:p>
    <w:p w:rsidR="00B3181C" w:rsidRPr="00B3181C" w:rsidRDefault="00CD2829" w:rsidP="00B3181C">
      <w:pPr>
        <w:pStyle w:val="aff6"/>
        <w:numPr>
          <w:ilvl w:val="0"/>
          <w:numId w:val="20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lastRenderedPageBreak/>
        <w:t>R</w:t>
      </w:r>
      <w:r>
        <w:rPr>
          <w:rFonts w:eastAsia="新細明體" w:hint="eastAsia"/>
          <w:noProof/>
          <w:lang w:eastAsia="zh-TW"/>
        </w:rPr>
        <w:t>eproduction(</w:t>
      </w:r>
      <w:r w:rsidR="00B3181C">
        <w:rPr>
          <w:rFonts w:eastAsia="新細明體" w:hint="eastAsia"/>
          <w:noProof/>
          <w:lang w:eastAsia="zh-TW"/>
        </w:rPr>
        <w:t>競爭法</w:t>
      </w:r>
      <w:r>
        <w:rPr>
          <w:rFonts w:eastAsia="新細明體" w:hint="eastAsia"/>
          <w:noProof/>
          <w:lang w:eastAsia="zh-TW"/>
        </w:rPr>
        <w:t>)</w:t>
      </w:r>
      <w:r w:rsidR="00B3181C">
        <w:rPr>
          <w:rFonts w:eastAsia="新細明體" w:hint="eastAsia"/>
          <w:noProof/>
          <w:lang w:eastAsia="zh-TW"/>
        </w:rPr>
        <w:t xml:space="preserve"> </w:t>
      </w:r>
      <w:r w:rsidR="00B3181C" w:rsidRPr="00B3181C">
        <w:rPr>
          <w:rFonts w:eastAsia="新細明體" w:hint="eastAsia"/>
          <w:noProof/>
          <w:lang w:eastAsia="zh-TW"/>
        </w:rPr>
        <w:t>&amp;</w:t>
      </w:r>
      <w:r w:rsidR="00B3181C" w:rsidRPr="00B3181C">
        <w:rPr>
          <w:rFonts w:eastAsia="新細明體"/>
          <w:noProof/>
          <w:lang w:eastAsia="zh-TW"/>
        </w:rPr>
        <w:t xml:space="preserve"> </w:t>
      </w:r>
      <w:r>
        <w:rPr>
          <w:rFonts w:eastAsia="新細明體" w:hint="eastAsia"/>
          <w:noProof/>
          <w:lang w:eastAsia="zh-TW"/>
        </w:rPr>
        <w:t>C</w:t>
      </w:r>
      <w:r w:rsidR="00B3181C" w:rsidRPr="00B3181C">
        <w:rPr>
          <w:rFonts w:eastAsia="新細明體"/>
          <w:noProof/>
          <w:lang w:eastAsia="zh-TW"/>
        </w:rPr>
        <w:t>rossover</w:t>
      </w:r>
      <w:r>
        <w:rPr>
          <w:rFonts w:eastAsia="新細明體"/>
          <w:noProof/>
          <w:lang w:eastAsia="zh-TW"/>
        </w:rPr>
        <w:t>(</w:t>
      </w:r>
      <w:r w:rsidRPr="00B3181C">
        <w:rPr>
          <w:rFonts w:eastAsia="新細明體" w:hint="eastAsia"/>
          <w:noProof/>
          <w:lang w:eastAsia="zh-TW"/>
        </w:rPr>
        <w:t>Two-point</w:t>
      </w:r>
      <w:r>
        <w:rPr>
          <w:rFonts w:eastAsia="新細明體"/>
          <w:noProof/>
          <w:lang w:eastAsia="zh-TW"/>
        </w:rPr>
        <w:t>)</w:t>
      </w:r>
      <w:r w:rsidR="00B3181C" w:rsidRPr="00B3181C">
        <w:rPr>
          <w:rFonts w:eastAsia="新細明體"/>
          <w:noProof/>
          <w:lang w:eastAsia="zh-TW"/>
        </w:rPr>
        <w:t xml:space="preserve"> &amp; </w:t>
      </w:r>
      <w:r>
        <w:rPr>
          <w:rFonts w:eastAsia="新細明體"/>
          <w:noProof/>
          <w:lang w:eastAsia="zh-TW"/>
        </w:rPr>
        <w:t>M</w:t>
      </w:r>
      <w:r w:rsidR="00B3181C" w:rsidRPr="00B3181C">
        <w:rPr>
          <w:rFonts w:eastAsia="新細明體"/>
          <w:noProof/>
          <w:lang w:eastAsia="zh-TW"/>
        </w:rPr>
        <w:t>uta</w:t>
      </w:r>
      <w:r w:rsidR="00F0604C">
        <w:rPr>
          <w:rFonts w:eastAsia="新細明體"/>
          <w:noProof/>
          <w:lang w:eastAsia="zh-TW"/>
        </w:rPr>
        <w:t>t</w:t>
      </w:r>
      <w:r w:rsidR="00B3181C" w:rsidRPr="00B3181C">
        <w:rPr>
          <w:rFonts w:eastAsia="新細明體"/>
          <w:noProof/>
          <w:lang w:eastAsia="zh-TW"/>
        </w:rPr>
        <w:t xml:space="preserve">ion </w:t>
      </w:r>
      <w:r>
        <w:rPr>
          <w:rFonts w:eastAsia="新細明體"/>
          <w:noProof/>
          <w:lang w:eastAsia="zh-TW"/>
        </w:rPr>
        <w:t>(</w:t>
      </w:r>
      <w:r w:rsidRPr="00B3181C">
        <w:rPr>
          <w:rFonts w:eastAsia="新細明體"/>
          <w:noProof/>
          <w:lang w:eastAsia="zh-TW"/>
        </w:rPr>
        <w:t>one-bit</w:t>
      </w:r>
      <w:r>
        <w:rPr>
          <w:rFonts w:eastAsia="新細明體"/>
          <w:noProof/>
          <w:lang w:eastAsia="zh-TW"/>
        </w:rPr>
        <w:t>)</w:t>
      </w:r>
    </w:p>
    <w:p w:rsidR="00B3181C" w:rsidRDefault="00B3181C" w:rsidP="00B3181C">
      <w:pPr>
        <w:rPr>
          <w:rFonts w:eastAsia="新細明體"/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3C8808CD" wp14:editId="63E006DE">
            <wp:extent cx="2757815" cy="221615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242" cy="22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49E33174" wp14:editId="473C5CD1">
            <wp:extent cx="2771305" cy="2209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618" cy="22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4C" w:rsidRPr="00B3181C" w:rsidRDefault="00F0604C" w:rsidP="00B3181C">
      <w:pPr>
        <w:rPr>
          <w:rFonts w:eastAsia="新細明體" w:hint="eastAsia"/>
          <w:noProof/>
          <w:lang w:eastAsia="zh-TW"/>
        </w:rPr>
      </w:pPr>
      <w:r>
        <w:rPr>
          <w:rFonts w:eastAsia="新細明體"/>
          <w:noProof/>
          <w:lang w:eastAsia="zh-TW"/>
        </w:rPr>
        <w:tab/>
      </w:r>
      <w:r>
        <w:rPr>
          <w:rFonts w:eastAsia="新細明體"/>
          <w:noProof/>
          <w:lang w:eastAsia="zh-TW"/>
        </w:rPr>
        <w:tab/>
      </w:r>
      <w:r>
        <w:rPr>
          <w:rFonts w:eastAsia="新細明體"/>
          <w:noProof/>
          <w:lang w:eastAsia="zh-TW"/>
        </w:rPr>
        <w:tab/>
      </w:r>
      <w:r>
        <w:rPr>
          <w:rFonts w:eastAsia="新細明體"/>
          <w:noProof/>
          <w:lang w:eastAsia="zh-TW"/>
        </w:rPr>
        <w:tab/>
      </w:r>
      <w:r>
        <w:rPr>
          <w:rFonts w:eastAsia="新細明體"/>
          <w:noProof/>
          <w:lang w:eastAsia="zh-TW"/>
        </w:rPr>
        <w:tab/>
        <w:t xml:space="preserve">            </w:t>
      </w:r>
      <w:r>
        <w:rPr>
          <w:rFonts w:eastAsia="新細明體" w:hint="eastAsia"/>
          <w:lang w:eastAsia="zh-TW"/>
        </w:rPr>
        <w:t>圖二</w:t>
      </w:r>
    </w:p>
    <w:p w:rsidR="00D841BF" w:rsidRDefault="00672FE5" w:rsidP="00D841BF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</w:t>
      </w:r>
      <w:r>
        <w:rPr>
          <w:rFonts w:eastAsia="新細明體"/>
          <w:lang w:eastAsia="zh-TW"/>
        </w:rPr>
        <w:t>al-valued G</w:t>
      </w:r>
      <w:r w:rsidR="00075A55">
        <w:rPr>
          <w:rFonts w:eastAsia="新細明體"/>
          <w:lang w:eastAsia="zh-TW"/>
        </w:rPr>
        <w:t>.</w:t>
      </w:r>
      <w:r>
        <w:rPr>
          <w:rFonts w:eastAsia="新細明體"/>
          <w:lang w:eastAsia="zh-TW"/>
        </w:rPr>
        <w:t>A</w:t>
      </w:r>
      <w:r w:rsidR="00075A55">
        <w:rPr>
          <w:rFonts w:eastAsia="新細明體"/>
          <w:lang w:eastAsia="zh-TW"/>
        </w:rPr>
        <w:t>.</w:t>
      </w:r>
      <w:r w:rsidR="00CD2829">
        <w:rPr>
          <w:rFonts w:eastAsia="新細明體"/>
          <w:lang w:eastAsia="zh-TW"/>
        </w:rPr>
        <w:t xml:space="preserve"> </w:t>
      </w:r>
      <w:r w:rsidR="00CD2829">
        <w:rPr>
          <w:rFonts w:eastAsia="新細明體"/>
          <w:lang w:eastAsia="zh-TW"/>
        </w:rPr>
        <w:t>(f_fit=F(x</w:t>
      </w:r>
      <w:proofErr w:type="gramStart"/>
      <w:r w:rsidR="00CD2829">
        <w:rPr>
          <w:rFonts w:eastAsia="新細明體"/>
          <w:lang w:eastAsia="zh-TW"/>
        </w:rPr>
        <w:t>)^</w:t>
      </w:r>
      <w:proofErr w:type="gramEnd"/>
      <w:r w:rsidR="00CD2829">
        <w:rPr>
          <w:rFonts w:eastAsia="新細明體"/>
          <w:lang w:eastAsia="zh-TW"/>
        </w:rPr>
        <w:t>4)</w:t>
      </w:r>
    </w:p>
    <w:p w:rsidR="00672FE5" w:rsidRPr="00672FE5" w:rsidRDefault="00CD2829" w:rsidP="00672FE5">
      <w:pPr>
        <w:pStyle w:val="aff6"/>
        <w:numPr>
          <w:ilvl w:val="0"/>
          <w:numId w:val="21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t xml:space="preserve">Reproduction </w:t>
      </w:r>
      <w:r>
        <w:rPr>
          <w:rFonts w:eastAsia="新細明體" w:hint="eastAsia"/>
          <w:noProof/>
          <w:lang w:eastAsia="zh-TW"/>
        </w:rPr>
        <w:t>(</w:t>
      </w:r>
      <w:r w:rsidR="00672FE5">
        <w:rPr>
          <w:rFonts w:eastAsia="新細明體" w:hint="eastAsia"/>
          <w:noProof/>
          <w:lang w:eastAsia="zh-TW"/>
        </w:rPr>
        <w:t>輪盤</w:t>
      </w:r>
      <w:r w:rsidR="00672FE5">
        <w:rPr>
          <w:rFonts w:eastAsia="新細明體" w:hint="eastAsia"/>
          <w:noProof/>
          <w:lang w:eastAsia="zh-TW"/>
        </w:rPr>
        <w:t>法</w:t>
      </w:r>
      <w:r>
        <w:rPr>
          <w:rFonts w:eastAsia="新細明體" w:hint="eastAsia"/>
          <w:noProof/>
          <w:lang w:eastAsia="zh-TW"/>
        </w:rPr>
        <w:t>)</w:t>
      </w:r>
      <w:r w:rsidR="00672FE5">
        <w:rPr>
          <w:rFonts w:eastAsia="新細明體" w:hint="eastAsia"/>
          <w:noProof/>
          <w:lang w:eastAsia="zh-TW"/>
        </w:rPr>
        <w:t xml:space="preserve"> </w:t>
      </w:r>
      <w:r w:rsidR="00672FE5" w:rsidRPr="00B3181C">
        <w:rPr>
          <w:rFonts w:eastAsia="新細明體" w:hint="eastAsia"/>
          <w:noProof/>
          <w:lang w:eastAsia="zh-TW"/>
        </w:rPr>
        <w:t>&amp;</w:t>
      </w:r>
      <w:r w:rsidR="00672FE5" w:rsidRPr="00B3181C">
        <w:rPr>
          <w:rFonts w:eastAsia="新細明體"/>
          <w:noProof/>
          <w:lang w:eastAsia="zh-TW"/>
        </w:rPr>
        <w:t xml:space="preserve"> </w:t>
      </w:r>
      <w:r w:rsidR="00672FE5" w:rsidRPr="00B3181C">
        <w:rPr>
          <w:rFonts w:eastAsia="新細明體" w:hint="eastAsia"/>
          <w:noProof/>
          <w:lang w:eastAsia="zh-TW"/>
        </w:rPr>
        <w:t xml:space="preserve"> </w:t>
      </w:r>
      <w:r>
        <w:rPr>
          <w:rFonts w:eastAsia="新細明體"/>
          <w:noProof/>
          <w:lang w:eastAsia="zh-TW"/>
        </w:rPr>
        <w:t>C</w:t>
      </w:r>
      <w:r w:rsidR="00672FE5" w:rsidRPr="00B3181C">
        <w:rPr>
          <w:rFonts w:eastAsia="新細明體"/>
          <w:noProof/>
          <w:lang w:eastAsia="zh-TW"/>
        </w:rPr>
        <w:t>rossover</w:t>
      </w:r>
      <w:r>
        <w:rPr>
          <w:rFonts w:eastAsia="新細明體"/>
          <w:noProof/>
          <w:lang w:eastAsia="zh-TW"/>
        </w:rPr>
        <w:t>(</w:t>
      </w:r>
      <w:r>
        <w:rPr>
          <w:rFonts w:eastAsia="新細明體" w:hint="eastAsia"/>
          <w:noProof/>
          <w:lang w:eastAsia="zh-TW"/>
        </w:rPr>
        <w:t>random</w:t>
      </w:r>
      <w:r>
        <w:rPr>
          <w:rFonts w:ascii="新細明體" w:eastAsia="新細明體" w:hAnsi="新細明體" w:hint="eastAsia"/>
          <w:noProof/>
          <w:lang w:eastAsia="zh-TW"/>
        </w:rPr>
        <w:t>σ</w:t>
      </w:r>
      <w:r>
        <w:rPr>
          <w:rFonts w:eastAsia="新細明體"/>
          <w:noProof/>
          <w:lang w:eastAsia="zh-TW"/>
        </w:rPr>
        <w:t>)</w:t>
      </w:r>
      <w:r w:rsidR="00672FE5" w:rsidRPr="00B3181C">
        <w:rPr>
          <w:rFonts w:eastAsia="新細明體"/>
          <w:noProof/>
          <w:lang w:eastAsia="zh-TW"/>
        </w:rPr>
        <w:t xml:space="preserve"> &amp; </w:t>
      </w:r>
      <w:r>
        <w:rPr>
          <w:rFonts w:eastAsia="新細明體"/>
          <w:noProof/>
          <w:lang w:eastAsia="zh-TW"/>
        </w:rPr>
        <w:t>M</w:t>
      </w:r>
      <w:r w:rsidR="00672FE5" w:rsidRPr="00B3181C">
        <w:rPr>
          <w:rFonts w:eastAsia="新細明體"/>
          <w:noProof/>
          <w:lang w:eastAsia="zh-TW"/>
        </w:rPr>
        <w:t>uta</w:t>
      </w:r>
      <w:r w:rsidR="00F0604C">
        <w:rPr>
          <w:rFonts w:eastAsia="新細明體"/>
          <w:noProof/>
          <w:lang w:eastAsia="zh-TW"/>
        </w:rPr>
        <w:t>t</w:t>
      </w:r>
      <w:r w:rsidR="00672FE5" w:rsidRPr="00B3181C">
        <w:rPr>
          <w:rFonts w:eastAsia="新細明體"/>
          <w:noProof/>
          <w:lang w:eastAsia="zh-TW"/>
        </w:rPr>
        <w:t>ion</w:t>
      </w:r>
      <w:r>
        <w:rPr>
          <w:rFonts w:eastAsia="新細明體"/>
          <w:noProof/>
          <w:lang w:eastAsia="zh-TW"/>
        </w:rPr>
        <w:t>(</w:t>
      </w:r>
      <w:r>
        <w:rPr>
          <w:rFonts w:eastAsia="新細明體"/>
          <w:noProof/>
          <w:lang w:eastAsia="zh-TW"/>
        </w:rPr>
        <w:t>s=5</w:t>
      </w:r>
      <w:r>
        <w:rPr>
          <w:rFonts w:eastAsia="新細明體"/>
          <w:noProof/>
          <w:lang w:eastAsia="zh-TW"/>
        </w:rPr>
        <w:t>)</w:t>
      </w:r>
    </w:p>
    <w:p w:rsidR="00D841BF" w:rsidRDefault="00AF35A7" w:rsidP="00AF35A7">
      <w:pPr>
        <w:ind w:left="220" w:hangingChars="100" w:hanging="220"/>
        <w:rPr>
          <w:rFonts w:eastAsia="新細明體"/>
          <w:lang w:eastAsia="zh-TW"/>
        </w:rPr>
      </w:pPr>
      <w:r w:rsidRPr="00AF35A7">
        <w:rPr>
          <w:noProof/>
          <w:lang w:eastAsia="zh-TW"/>
        </w:rPr>
        <w:t xml:space="preserve"> </w:t>
      </w:r>
      <w:r w:rsidR="00672FE5">
        <w:rPr>
          <w:noProof/>
          <w:lang w:eastAsia="zh-TW"/>
        </w:rPr>
        <w:drawing>
          <wp:inline distT="0" distB="0" distL="0" distR="0" wp14:anchorId="09A86C31" wp14:editId="0B2443D3">
            <wp:extent cx="2736372" cy="219710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394" cy="21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E5">
        <w:rPr>
          <w:rFonts w:ascii="新細明體" w:eastAsia="新細明體" w:hAnsi="新細明體" w:hint="eastAsia"/>
          <w:noProof/>
          <w:lang w:eastAsia="zh-TW"/>
        </w:rPr>
        <w:t xml:space="preserve"> </w:t>
      </w:r>
      <w:r w:rsidR="00672FE5">
        <w:rPr>
          <w:noProof/>
          <w:lang w:eastAsia="zh-TW"/>
        </w:rPr>
        <w:drawing>
          <wp:inline distT="0" distB="0" distL="0" distR="0" wp14:anchorId="0A164458" wp14:editId="642F74BC">
            <wp:extent cx="2734780" cy="219673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0040" cy="22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4C" w:rsidRDefault="00F0604C" w:rsidP="00D841BF">
      <w:p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 xml:space="preserve">             </w:t>
      </w:r>
      <w:r>
        <w:rPr>
          <w:rFonts w:eastAsia="新細明體" w:hint="eastAsia"/>
          <w:lang w:eastAsia="zh-TW"/>
        </w:rPr>
        <w:t>圖三</w:t>
      </w:r>
    </w:p>
    <w:p w:rsidR="00F0604C" w:rsidRDefault="00F0604C" w:rsidP="00F0604C">
      <w:pPr>
        <w:pStyle w:val="aff6"/>
        <w:ind w:leftChars="0" w:left="360"/>
        <w:rPr>
          <w:rFonts w:eastAsia="新細明體" w:hint="eastAsia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/>
          <w:lang w:eastAsia="zh-TW"/>
        </w:rPr>
      </w:pPr>
    </w:p>
    <w:p w:rsidR="00F0604C" w:rsidRDefault="00F0604C" w:rsidP="00F0604C">
      <w:pPr>
        <w:pStyle w:val="aff6"/>
        <w:ind w:leftChars="0" w:left="360"/>
        <w:rPr>
          <w:rFonts w:eastAsia="新細明體" w:hint="eastAsia"/>
          <w:lang w:eastAsia="zh-TW"/>
        </w:rPr>
      </w:pPr>
    </w:p>
    <w:p w:rsidR="00F0604C" w:rsidRPr="00672FE5" w:rsidRDefault="00CD2829" w:rsidP="00F0604C">
      <w:pPr>
        <w:pStyle w:val="aff6"/>
        <w:numPr>
          <w:ilvl w:val="0"/>
          <w:numId w:val="21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lastRenderedPageBreak/>
        <w:t>R</w:t>
      </w:r>
      <w:r>
        <w:rPr>
          <w:rFonts w:eastAsia="新細明體" w:hint="eastAsia"/>
          <w:noProof/>
          <w:lang w:eastAsia="zh-TW"/>
        </w:rPr>
        <w:t>eproduction(</w:t>
      </w:r>
      <w:r w:rsidR="00F0604C">
        <w:rPr>
          <w:rFonts w:eastAsia="新細明體" w:hint="eastAsia"/>
          <w:noProof/>
          <w:lang w:eastAsia="zh-TW"/>
        </w:rPr>
        <w:t>競爭</w:t>
      </w:r>
      <w:r w:rsidR="00F0604C">
        <w:rPr>
          <w:rFonts w:eastAsia="新細明體" w:hint="eastAsia"/>
          <w:noProof/>
          <w:lang w:eastAsia="zh-TW"/>
        </w:rPr>
        <w:t>法</w:t>
      </w:r>
      <w:r>
        <w:rPr>
          <w:rFonts w:eastAsia="新細明體" w:hint="eastAsia"/>
          <w:noProof/>
          <w:lang w:eastAsia="zh-TW"/>
        </w:rPr>
        <w:t>)</w:t>
      </w:r>
      <w:r w:rsidR="00F0604C">
        <w:rPr>
          <w:rFonts w:eastAsia="新細明體" w:hint="eastAsia"/>
          <w:noProof/>
          <w:lang w:eastAsia="zh-TW"/>
        </w:rPr>
        <w:t xml:space="preserve"> </w:t>
      </w:r>
      <w:r w:rsidR="00F0604C" w:rsidRPr="00B3181C">
        <w:rPr>
          <w:rFonts w:eastAsia="新細明體" w:hint="eastAsia"/>
          <w:noProof/>
          <w:lang w:eastAsia="zh-TW"/>
        </w:rPr>
        <w:t>&amp;</w:t>
      </w:r>
      <w:r w:rsidR="00F0604C" w:rsidRPr="00B3181C">
        <w:rPr>
          <w:rFonts w:eastAsia="新細明體"/>
          <w:noProof/>
          <w:lang w:eastAsia="zh-TW"/>
        </w:rPr>
        <w:t xml:space="preserve"> </w:t>
      </w:r>
      <w:r w:rsidR="00F0604C" w:rsidRPr="00B3181C">
        <w:rPr>
          <w:rFonts w:eastAsia="新細明體" w:hint="eastAsia"/>
          <w:noProof/>
          <w:lang w:eastAsia="zh-TW"/>
        </w:rPr>
        <w:t xml:space="preserve"> </w:t>
      </w:r>
      <w:r>
        <w:rPr>
          <w:rFonts w:eastAsia="新細明體" w:hint="eastAsia"/>
          <w:noProof/>
          <w:lang w:eastAsia="zh-TW"/>
        </w:rPr>
        <w:t>C</w:t>
      </w:r>
      <w:r w:rsidR="00F0604C" w:rsidRPr="00B3181C">
        <w:rPr>
          <w:rFonts w:eastAsia="新細明體"/>
          <w:noProof/>
          <w:lang w:eastAsia="zh-TW"/>
        </w:rPr>
        <w:t xml:space="preserve">rossover </w:t>
      </w:r>
      <w:r>
        <w:rPr>
          <w:rFonts w:eastAsia="新細明體"/>
          <w:noProof/>
          <w:lang w:eastAsia="zh-TW"/>
        </w:rPr>
        <w:t>(</w:t>
      </w:r>
      <w:r>
        <w:rPr>
          <w:rFonts w:eastAsia="新細明體" w:hint="eastAsia"/>
          <w:noProof/>
          <w:lang w:eastAsia="zh-TW"/>
        </w:rPr>
        <w:t>random</w:t>
      </w:r>
      <w:r>
        <w:rPr>
          <w:rFonts w:ascii="新細明體" w:eastAsia="新細明體" w:hAnsi="新細明體" w:hint="eastAsia"/>
          <w:noProof/>
          <w:lang w:eastAsia="zh-TW"/>
        </w:rPr>
        <w:t>σ</w:t>
      </w:r>
      <w:r>
        <w:rPr>
          <w:rFonts w:eastAsia="新細明體"/>
          <w:noProof/>
          <w:lang w:eastAsia="zh-TW"/>
        </w:rPr>
        <w:t>)</w:t>
      </w:r>
      <w:r w:rsidR="00F0604C" w:rsidRPr="00B3181C">
        <w:rPr>
          <w:rFonts w:eastAsia="新細明體"/>
          <w:noProof/>
          <w:lang w:eastAsia="zh-TW"/>
        </w:rPr>
        <w:t>&amp;</w:t>
      </w:r>
      <w:r w:rsidRPr="00B3181C">
        <w:rPr>
          <w:rFonts w:eastAsia="新細明體"/>
          <w:noProof/>
          <w:lang w:eastAsia="zh-TW"/>
        </w:rPr>
        <w:t xml:space="preserve"> </w:t>
      </w:r>
      <w:r>
        <w:rPr>
          <w:rFonts w:eastAsia="新細明體"/>
          <w:noProof/>
          <w:lang w:eastAsia="zh-TW"/>
        </w:rPr>
        <w:t>M</w:t>
      </w:r>
      <w:r w:rsidR="00F0604C" w:rsidRPr="00B3181C">
        <w:rPr>
          <w:rFonts w:eastAsia="新細明體"/>
          <w:noProof/>
          <w:lang w:eastAsia="zh-TW"/>
        </w:rPr>
        <w:t>uta</w:t>
      </w:r>
      <w:r w:rsidR="00F0604C">
        <w:rPr>
          <w:rFonts w:eastAsia="新細明體"/>
          <w:noProof/>
          <w:lang w:eastAsia="zh-TW"/>
        </w:rPr>
        <w:t>t</w:t>
      </w:r>
      <w:r w:rsidR="00F0604C" w:rsidRPr="00B3181C">
        <w:rPr>
          <w:rFonts w:eastAsia="新細明體"/>
          <w:noProof/>
          <w:lang w:eastAsia="zh-TW"/>
        </w:rPr>
        <w:t>ion</w:t>
      </w:r>
      <w:r>
        <w:rPr>
          <w:rFonts w:eastAsia="新細明體"/>
          <w:noProof/>
          <w:lang w:eastAsia="zh-TW"/>
        </w:rPr>
        <w:t>(</w:t>
      </w:r>
      <w:r>
        <w:rPr>
          <w:rFonts w:eastAsia="新細明體"/>
          <w:noProof/>
          <w:lang w:eastAsia="zh-TW"/>
        </w:rPr>
        <w:t>s=5</w:t>
      </w:r>
      <w:r>
        <w:rPr>
          <w:rFonts w:eastAsia="新細明體"/>
          <w:noProof/>
          <w:lang w:eastAsia="zh-TW"/>
        </w:rPr>
        <w:t>)</w:t>
      </w:r>
    </w:p>
    <w:p w:rsidR="00FE66B9" w:rsidRDefault="00F0604C" w:rsidP="00F0604C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09A151F8" wp14:editId="0958DE69">
            <wp:extent cx="2808372" cy="2209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63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2BE98BDE" wp14:editId="7A8EB042">
            <wp:extent cx="2726852" cy="2235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358" cy="22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9" w:rsidRPr="00F0604C" w:rsidRDefault="00CD2829" w:rsidP="00F0604C">
      <w:p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圖四</w:t>
      </w:r>
    </w:p>
    <w:p w:rsidR="00657D4E" w:rsidRDefault="00F0604C" w:rsidP="00657D4E">
      <w:pPr>
        <w:pStyle w:val="3"/>
        <w:rPr>
          <w:lang w:eastAsia="zh-TW"/>
        </w:rPr>
      </w:pPr>
      <w:r>
        <w:rPr>
          <w:lang w:eastAsia="zh-TW"/>
        </w:rPr>
        <w:t>e</w:t>
      </w:r>
      <w:r w:rsidR="00075A55">
        <w:rPr>
          <w:lang w:eastAsia="zh-TW"/>
        </w:rPr>
        <w:t>.</w:t>
      </w:r>
      <w:r>
        <w:rPr>
          <w:lang w:eastAsia="zh-TW"/>
        </w:rPr>
        <w:t>a</w:t>
      </w:r>
      <w:r w:rsidR="00075A55">
        <w:rPr>
          <w:lang w:eastAsia="zh-TW"/>
        </w:rPr>
        <w:t>.</w:t>
      </w:r>
      <w:r w:rsidR="00CD2829">
        <w:rPr>
          <w:lang w:eastAsia="zh-TW"/>
        </w:rPr>
        <w:t xml:space="preserve"> </w:t>
      </w:r>
      <w:r w:rsidR="00CD2829">
        <w:rPr>
          <w:rFonts w:eastAsia="新細明體"/>
          <w:lang w:eastAsia="zh-TW"/>
        </w:rPr>
        <w:t>(f_fit=F(x</w:t>
      </w:r>
      <w:proofErr w:type="gramStart"/>
      <w:r w:rsidR="00CD2829">
        <w:rPr>
          <w:rFonts w:eastAsia="新細明體"/>
          <w:lang w:eastAsia="zh-TW"/>
        </w:rPr>
        <w:t>)^</w:t>
      </w:r>
      <w:proofErr w:type="gramEnd"/>
      <w:r w:rsidR="00CD2829">
        <w:rPr>
          <w:rFonts w:eastAsia="新細明體"/>
          <w:lang w:eastAsia="zh-TW"/>
        </w:rPr>
        <w:t>4)</w:t>
      </w:r>
    </w:p>
    <w:p w:rsidR="00F0604C" w:rsidRPr="00CD2829" w:rsidRDefault="00CD2829" w:rsidP="002E7027">
      <w:pPr>
        <w:pStyle w:val="aff6"/>
        <w:numPr>
          <w:ilvl w:val="0"/>
          <w:numId w:val="22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t>R</w:t>
      </w:r>
      <w:r>
        <w:rPr>
          <w:rFonts w:eastAsia="新細明體" w:hint="eastAsia"/>
          <w:noProof/>
          <w:lang w:eastAsia="zh-TW"/>
        </w:rPr>
        <w:t>eproduction(</w:t>
      </w:r>
      <w:r w:rsidR="00F0604C" w:rsidRPr="00CD2829">
        <w:rPr>
          <w:rFonts w:eastAsia="新細明體" w:hint="eastAsia"/>
          <w:noProof/>
          <w:lang w:eastAsia="zh-TW"/>
        </w:rPr>
        <w:t>輪盤法</w:t>
      </w:r>
      <w:r>
        <w:rPr>
          <w:rFonts w:eastAsia="新細明體" w:hint="eastAsia"/>
          <w:noProof/>
          <w:lang w:eastAsia="zh-TW"/>
        </w:rPr>
        <w:t>)</w:t>
      </w:r>
      <w:r w:rsidR="00F0604C" w:rsidRPr="00CD2829">
        <w:rPr>
          <w:rFonts w:eastAsia="新細明體" w:hint="eastAsia"/>
          <w:noProof/>
          <w:lang w:eastAsia="zh-TW"/>
        </w:rPr>
        <w:t xml:space="preserve"> &amp;</w:t>
      </w:r>
      <w:r w:rsidR="00F0604C" w:rsidRPr="00CD2829">
        <w:rPr>
          <w:rFonts w:eastAsia="新細明體"/>
          <w:noProof/>
          <w:lang w:eastAsia="zh-TW"/>
        </w:rPr>
        <w:t xml:space="preserve"> </w:t>
      </w:r>
      <w:r w:rsidR="00240A72">
        <w:rPr>
          <w:rFonts w:eastAsia="新細明體" w:hint="eastAsia"/>
          <w:noProof/>
          <w:lang w:eastAsia="zh-TW"/>
        </w:rPr>
        <w:t>C</w:t>
      </w:r>
      <w:r w:rsidR="00F0604C" w:rsidRPr="00CD2829">
        <w:rPr>
          <w:rFonts w:eastAsia="新細明體"/>
          <w:noProof/>
          <w:lang w:eastAsia="zh-TW"/>
        </w:rPr>
        <w:t>rossover</w:t>
      </w:r>
      <w:r>
        <w:rPr>
          <w:rFonts w:eastAsia="新細明體"/>
          <w:noProof/>
          <w:lang w:eastAsia="zh-TW"/>
        </w:rPr>
        <w:t xml:space="preserve">( </w:t>
      </w:r>
      <w:r>
        <w:rPr>
          <w:rFonts w:eastAsia="新細明體" w:hint="eastAsia"/>
          <w:noProof/>
          <w:lang w:eastAsia="zh-TW"/>
        </w:rPr>
        <w:t>convex combi</w:t>
      </w:r>
      <w:r>
        <w:rPr>
          <w:rFonts w:eastAsia="新細明體"/>
          <w:noProof/>
          <w:lang w:eastAsia="zh-TW"/>
        </w:rPr>
        <w:t>nation</w:t>
      </w:r>
      <w:r>
        <w:rPr>
          <w:rFonts w:eastAsia="新細明體"/>
          <w:noProof/>
          <w:lang w:eastAsia="zh-TW"/>
        </w:rPr>
        <w:t xml:space="preserve"> )</w:t>
      </w:r>
      <w:r w:rsidR="00F0604C" w:rsidRPr="00CD2829">
        <w:rPr>
          <w:rFonts w:eastAsia="新細明體"/>
          <w:noProof/>
          <w:lang w:eastAsia="zh-TW"/>
        </w:rPr>
        <w:t xml:space="preserve"> &amp;</w:t>
      </w:r>
      <w:r w:rsidRPr="00CD2829">
        <w:rPr>
          <w:rFonts w:eastAsia="新細明體"/>
          <w:noProof/>
          <w:lang w:eastAsia="zh-TW"/>
        </w:rPr>
        <w:t xml:space="preserve"> </w:t>
      </w:r>
      <w:r w:rsidR="00240A72">
        <w:rPr>
          <w:rFonts w:eastAsia="新細明體" w:hint="eastAsia"/>
          <w:noProof/>
          <w:lang w:eastAsia="zh-TW"/>
        </w:rPr>
        <w:t>M</w:t>
      </w:r>
      <w:r w:rsidR="00F0604C" w:rsidRPr="00CD2829">
        <w:rPr>
          <w:rFonts w:eastAsia="新細明體"/>
          <w:noProof/>
          <w:lang w:eastAsia="zh-TW"/>
        </w:rPr>
        <w:t>utation</w:t>
      </w:r>
      <w:r>
        <w:rPr>
          <w:rFonts w:eastAsia="新細明體"/>
          <w:noProof/>
          <w:lang w:eastAsia="zh-TW"/>
        </w:rPr>
        <w:t>( random d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>
        <w:rPr>
          <w:rFonts w:ascii="新細明體" w:eastAsia="新細明體" w:hAnsi="新細明體"/>
          <w:lang w:eastAsia="zh-TW"/>
        </w:rPr>
        <w:t xml:space="preserve"> [</w:t>
      </w:r>
      <w:r w:rsidR="003669F9">
        <w:rPr>
          <w:rFonts w:ascii="新細明體" w:eastAsia="新細明體" w:hAnsi="新細明體" w:hint="eastAsia"/>
          <w:lang w:eastAsia="zh-TW"/>
        </w:rPr>
        <w:t>-20</w:t>
      </w:r>
      <w:r>
        <w:rPr>
          <w:rFonts w:ascii="新細明體" w:eastAsia="新細明體" w:hAnsi="新細明體"/>
          <w:lang w:eastAsia="zh-TW"/>
        </w:rPr>
        <w:t>,</w:t>
      </w:r>
      <w:r w:rsidR="003669F9">
        <w:rPr>
          <w:rFonts w:ascii="新細明體" w:eastAsia="新細明體" w:hAnsi="新細明體" w:hint="eastAsia"/>
          <w:lang w:eastAsia="zh-TW"/>
        </w:rPr>
        <w:t>2</w:t>
      </w:r>
      <w:r>
        <w:rPr>
          <w:rFonts w:ascii="新細明體" w:eastAsia="新細明體" w:hAnsi="新細明體"/>
          <w:lang w:eastAsia="zh-TW"/>
        </w:rPr>
        <w:t>0</w:t>
      </w:r>
      <w:r>
        <w:rPr>
          <w:rFonts w:ascii="新細明體" w:eastAsia="新細明體" w:hAnsi="新細明體"/>
          <w:lang w:eastAsia="zh-TW"/>
        </w:rPr>
        <w:t>]</w:t>
      </w:r>
      <w:r>
        <w:rPr>
          <w:rFonts w:ascii="新細明體" w:eastAsia="新細明體" w:hAnsi="新細明體"/>
          <w:lang w:eastAsia="zh-TW"/>
        </w:rPr>
        <w:t xml:space="preserve"> </w:t>
      </w:r>
      <w:r>
        <w:rPr>
          <w:rFonts w:eastAsia="新細明體"/>
          <w:noProof/>
          <w:lang w:eastAsia="zh-TW"/>
        </w:rPr>
        <w:t>)</w:t>
      </w:r>
    </w:p>
    <w:p w:rsidR="00657D4E" w:rsidRDefault="00AF35A7" w:rsidP="00657D4E">
      <w:pPr>
        <w:rPr>
          <w:rFonts w:eastAsia="新細明體"/>
          <w:lang w:eastAsia="zh-TW"/>
        </w:rPr>
      </w:pPr>
      <w:r w:rsidRPr="00AF35A7">
        <w:rPr>
          <w:noProof/>
          <w:lang w:eastAsia="zh-TW"/>
        </w:rPr>
        <w:t xml:space="preserve"> </w:t>
      </w:r>
      <w:r w:rsidR="004D1286">
        <w:rPr>
          <w:noProof/>
          <w:lang w:eastAsia="zh-TW"/>
        </w:rPr>
        <w:drawing>
          <wp:inline distT="0" distB="0" distL="0" distR="0" wp14:anchorId="1199D48D" wp14:editId="12604489">
            <wp:extent cx="2782570" cy="2204602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1" cy="22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286">
        <w:rPr>
          <w:rFonts w:ascii="新細明體" w:eastAsia="新細明體" w:hAnsi="新細明體" w:hint="eastAsia"/>
          <w:noProof/>
          <w:lang w:eastAsia="zh-TW"/>
        </w:rPr>
        <w:t xml:space="preserve"> </w:t>
      </w:r>
      <w:r w:rsidR="004D1286">
        <w:rPr>
          <w:noProof/>
          <w:lang w:eastAsia="zh-TW"/>
        </w:rPr>
        <w:drawing>
          <wp:inline distT="0" distB="0" distL="0" distR="0" wp14:anchorId="3072B42A" wp14:editId="46FFE1A9">
            <wp:extent cx="2816302" cy="2209800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077" cy="22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FA" w:rsidRDefault="00657D4E" w:rsidP="00657D4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 w:rsidR="00CD2829">
        <w:rPr>
          <w:rFonts w:eastAsia="新細明體" w:hint="eastAsia"/>
          <w:lang w:eastAsia="zh-TW"/>
        </w:rPr>
        <w:t>圖五</w:t>
      </w:r>
      <w:r>
        <w:rPr>
          <w:rFonts w:eastAsia="新細明體"/>
          <w:lang w:eastAsia="zh-TW"/>
        </w:rPr>
        <w:tab/>
      </w: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/>
          <w:lang w:eastAsia="zh-TW"/>
        </w:rPr>
      </w:pPr>
    </w:p>
    <w:p w:rsidR="00240A72" w:rsidRDefault="00240A72" w:rsidP="00240A72">
      <w:pPr>
        <w:pStyle w:val="aff6"/>
        <w:ind w:leftChars="0" w:left="360"/>
        <w:rPr>
          <w:rFonts w:eastAsia="新細明體" w:hint="eastAsia"/>
          <w:lang w:eastAsia="zh-TW"/>
        </w:rPr>
      </w:pPr>
    </w:p>
    <w:p w:rsidR="00CD2829" w:rsidRPr="00CD2829" w:rsidRDefault="00CD2829" w:rsidP="00CD2829">
      <w:pPr>
        <w:pStyle w:val="aff6"/>
        <w:numPr>
          <w:ilvl w:val="0"/>
          <w:numId w:val="22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lastRenderedPageBreak/>
        <w:t>R</w:t>
      </w:r>
      <w:r>
        <w:rPr>
          <w:rFonts w:eastAsia="新細明體" w:hint="eastAsia"/>
          <w:noProof/>
          <w:lang w:eastAsia="zh-TW"/>
        </w:rPr>
        <w:t>eproduction(</w:t>
      </w:r>
      <w:r w:rsidR="00240A72">
        <w:rPr>
          <w:rFonts w:eastAsia="新細明體" w:hint="eastAsia"/>
          <w:noProof/>
          <w:lang w:eastAsia="zh-TW"/>
        </w:rPr>
        <w:t>競爭</w:t>
      </w:r>
      <w:r w:rsidRPr="00CD2829">
        <w:rPr>
          <w:rFonts w:eastAsia="新細明體" w:hint="eastAsia"/>
          <w:noProof/>
          <w:lang w:eastAsia="zh-TW"/>
        </w:rPr>
        <w:t>法</w:t>
      </w:r>
      <w:r>
        <w:rPr>
          <w:rFonts w:eastAsia="新細明體" w:hint="eastAsia"/>
          <w:noProof/>
          <w:lang w:eastAsia="zh-TW"/>
        </w:rPr>
        <w:t>)</w:t>
      </w:r>
      <w:r w:rsidRPr="00CD2829">
        <w:rPr>
          <w:rFonts w:eastAsia="新細明體" w:hint="eastAsia"/>
          <w:noProof/>
          <w:lang w:eastAsia="zh-TW"/>
        </w:rPr>
        <w:t xml:space="preserve"> &amp;</w:t>
      </w:r>
      <w:r w:rsidRPr="00CD2829">
        <w:rPr>
          <w:rFonts w:eastAsia="新細明體"/>
          <w:noProof/>
          <w:lang w:eastAsia="zh-TW"/>
        </w:rPr>
        <w:t xml:space="preserve"> </w:t>
      </w:r>
      <w:r w:rsidR="00240A72">
        <w:rPr>
          <w:rFonts w:eastAsia="新細明體" w:hint="eastAsia"/>
          <w:noProof/>
          <w:lang w:eastAsia="zh-TW"/>
        </w:rPr>
        <w:t>C</w:t>
      </w:r>
      <w:r w:rsidRPr="00CD2829">
        <w:rPr>
          <w:rFonts w:eastAsia="新細明體"/>
          <w:noProof/>
          <w:lang w:eastAsia="zh-TW"/>
        </w:rPr>
        <w:t>rossover</w:t>
      </w:r>
      <w:r>
        <w:rPr>
          <w:rFonts w:eastAsia="新細明體"/>
          <w:noProof/>
          <w:lang w:eastAsia="zh-TW"/>
        </w:rPr>
        <w:t xml:space="preserve">( </w:t>
      </w:r>
      <w:r>
        <w:rPr>
          <w:rFonts w:eastAsia="新細明體" w:hint="eastAsia"/>
          <w:noProof/>
          <w:lang w:eastAsia="zh-TW"/>
        </w:rPr>
        <w:t>convex combi</w:t>
      </w:r>
      <w:r>
        <w:rPr>
          <w:rFonts w:eastAsia="新細明體"/>
          <w:noProof/>
          <w:lang w:eastAsia="zh-TW"/>
        </w:rPr>
        <w:t>nation )</w:t>
      </w:r>
      <w:r w:rsidRPr="00CD2829">
        <w:rPr>
          <w:rFonts w:eastAsia="新細明體"/>
          <w:noProof/>
          <w:lang w:eastAsia="zh-TW"/>
        </w:rPr>
        <w:t xml:space="preserve"> &amp; </w:t>
      </w:r>
      <w:r w:rsidR="00240A72">
        <w:rPr>
          <w:rFonts w:eastAsia="新細明體" w:hint="eastAsia"/>
          <w:noProof/>
          <w:lang w:eastAsia="zh-TW"/>
        </w:rPr>
        <w:t>M</w:t>
      </w:r>
      <w:r w:rsidRPr="00CD2829">
        <w:rPr>
          <w:rFonts w:eastAsia="新細明體"/>
          <w:noProof/>
          <w:lang w:eastAsia="zh-TW"/>
        </w:rPr>
        <w:t>utation</w:t>
      </w:r>
      <w:r>
        <w:rPr>
          <w:rFonts w:eastAsia="新細明體"/>
          <w:noProof/>
          <w:lang w:eastAsia="zh-TW"/>
        </w:rPr>
        <w:t>( random d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>
        <w:rPr>
          <w:rFonts w:ascii="新細明體" w:eastAsia="新細明體" w:hAnsi="新細明體"/>
          <w:lang w:eastAsia="zh-TW"/>
        </w:rPr>
        <w:t xml:space="preserve"> [</w:t>
      </w:r>
      <w:r w:rsidR="00240A72">
        <w:rPr>
          <w:rFonts w:ascii="新細明體" w:eastAsia="新細明體" w:hAnsi="新細明體" w:hint="eastAsia"/>
          <w:lang w:eastAsia="zh-TW"/>
        </w:rPr>
        <w:t>-20</w:t>
      </w:r>
      <w:r>
        <w:rPr>
          <w:rFonts w:ascii="新細明體" w:eastAsia="新細明體" w:hAnsi="新細明體"/>
          <w:lang w:eastAsia="zh-TW"/>
        </w:rPr>
        <w:t>,</w:t>
      </w:r>
      <w:r w:rsidR="00240A72">
        <w:rPr>
          <w:rFonts w:ascii="新細明體" w:eastAsia="新細明體" w:hAnsi="新細明體" w:hint="eastAsia"/>
          <w:lang w:eastAsia="zh-TW"/>
        </w:rPr>
        <w:t>2</w:t>
      </w:r>
      <w:r>
        <w:rPr>
          <w:rFonts w:ascii="新細明體" w:eastAsia="新細明體" w:hAnsi="新細明體"/>
          <w:lang w:eastAsia="zh-TW"/>
        </w:rPr>
        <w:t xml:space="preserve">0] </w:t>
      </w:r>
      <w:r>
        <w:rPr>
          <w:rFonts w:eastAsia="新細明體"/>
          <w:noProof/>
          <w:lang w:eastAsia="zh-TW"/>
        </w:rPr>
        <w:t>)</w:t>
      </w:r>
    </w:p>
    <w:p w:rsidR="006E2BFA" w:rsidRDefault="00240A72" w:rsidP="00657D4E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1E22F472" wp14:editId="3D75FE81">
            <wp:extent cx="2781300" cy="2232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9715" cy="22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2ED0CFFC" wp14:editId="69AA2714">
            <wp:extent cx="2798445" cy="2254070"/>
            <wp:effectExtent l="0" t="0" r="19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820" cy="22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B9" w:rsidRPr="00D841BF" w:rsidRDefault="00240A72" w:rsidP="00240A7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 xml:space="preserve">              </w:t>
      </w:r>
      <w:r w:rsidR="00CD2829">
        <w:rPr>
          <w:rFonts w:eastAsia="新細明體" w:hint="eastAsia"/>
          <w:lang w:eastAsia="zh-TW"/>
        </w:rPr>
        <w:t>圖</w:t>
      </w:r>
      <w:r w:rsidR="00CD2829">
        <w:rPr>
          <w:rFonts w:eastAsia="新細明體" w:hint="eastAsia"/>
          <w:lang w:eastAsia="zh-TW"/>
        </w:rPr>
        <w:t>六</w:t>
      </w:r>
      <w:r w:rsidR="00657D4E">
        <w:rPr>
          <w:rFonts w:eastAsia="新細明體" w:hint="eastAsia"/>
          <w:lang w:eastAsia="zh-TW"/>
        </w:rPr>
        <w:t xml:space="preserve">       </w:t>
      </w:r>
      <w:r w:rsidR="00D16295">
        <w:rPr>
          <w:rFonts w:ascii="新細明體" w:eastAsia="新細明體" w:hAnsi="新細明體" w:hint="eastAsia"/>
          <w:noProof/>
          <w:lang w:eastAsia="zh-TW"/>
        </w:rPr>
        <w:t xml:space="preserve"> 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9"/>
      </w:tblGrid>
      <w:tr w:rsidR="00B27DB0" w:rsidTr="00B27DB0">
        <w:trPr>
          <w:trHeight w:val="412"/>
        </w:trPr>
        <w:tc>
          <w:tcPr>
            <w:tcW w:w="2238" w:type="dxa"/>
          </w:tcPr>
          <w:p w:rsidR="00B27DB0" w:rsidRPr="00D16295" w:rsidRDefault="00B27DB0" w:rsidP="00075A55">
            <w:pPr>
              <w:rPr>
                <w:rFonts w:eastAsia="新細明體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複製方式</w:t>
            </w:r>
            <w:r w:rsidR="00075A55">
              <w:rPr>
                <w:rFonts w:eastAsia="新細明體" w:hint="eastAsia"/>
                <w:b/>
                <w:lang w:eastAsia="zh-TW"/>
              </w:rPr>
              <w:t xml:space="preserve"> \</w:t>
            </w:r>
            <w:r w:rsidR="00075A55">
              <w:rPr>
                <w:rFonts w:eastAsia="新細明體"/>
                <w:b/>
                <w:lang w:eastAsia="zh-TW"/>
              </w:rPr>
              <w:t xml:space="preserve"> </w:t>
            </w:r>
            <w:r w:rsidR="00075A55">
              <w:rPr>
                <w:rFonts w:eastAsia="新細明體" w:hint="eastAsia"/>
                <w:b/>
                <w:lang w:eastAsia="zh-TW"/>
              </w:rPr>
              <w:t>演化方式</w:t>
            </w:r>
          </w:p>
        </w:tc>
        <w:tc>
          <w:tcPr>
            <w:tcW w:w="2238" w:type="dxa"/>
          </w:tcPr>
          <w:p w:rsidR="00B27DB0" w:rsidRDefault="00075A55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</w:t>
            </w:r>
            <w:r>
              <w:rPr>
                <w:rFonts w:eastAsia="新細明體"/>
                <w:lang w:eastAsia="zh-TW"/>
              </w:rPr>
              <w:t>inary-code GA</w:t>
            </w:r>
          </w:p>
        </w:tc>
        <w:tc>
          <w:tcPr>
            <w:tcW w:w="2238" w:type="dxa"/>
          </w:tcPr>
          <w:p w:rsidR="00B27DB0" w:rsidRDefault="00075A55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Real</w:t>
            </w:r>
            <w:r>
              <w:rPr>
                <w:rFonts w:eastAsia="新細明體"/>
                <w:lang w:eastAsia="zh-TW"/>
              </w:rPr>
              <w:t>-valued GA</w:t>
            </w:r>
          </w:p>
        </w:tc>
        <w:tc>
          <w:tcPr>
            <w:tcW w:w="2239" w:type="dxa"/>
          </w:tcPr>
          <w:p w:rsidR="00B27DB0" w:rsidRDefault="00075A55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>
              <w:rPr>
                <w:rFonts w:eastAsia="新細明體"/>
                <w:lang w:eastAsia="zh-TW"/>
              </w:rPr>
              <w:t>.</w:t>
            </w:r>
            <w:r>
              <w:rPr>
                <w:rFonts w:eastAsia="新細明體" w:hint="eastAsia"/>
                <w:lang w:eastAsia="zh-TW"/>
              </w:rPr>
              <w:t>A</w:t>
            </w:r>
            <w:r>
              <w:rPr>
                <w:rFonts w:eastAsia="新細明體"/>
                <w:lang w:eastAsia="zh-TW"/>
              </w:rPr>
              <w:t>.</w:t>
            </w:r>
          </w:p>
        </w:tc>
      </w:tr>
      <w:tr w:rsidR="00B27DB0" w:rsidTr="00B27DB0">
        <w:trPr>
          <w:trHeight w:val="422"/>
        </w:trPr>
        <w:tc>
          <w:tcPr>
            <w:tcW w:w="2238" w:type="dxa"/>
          </w:tcPr>
          <w:p w:rsidR="00B27DB0" w:rsidRDefault="00B27DB0" w:rsidP="00B27DB0">
            <w:pPr>
              <w:jc w:val="center"/>
              <w:rPr>
                <w:rFonts w:eastAsia="新細明體"/>
                <w:lang w:eastAsia="zh-TW"/>
              </w:rPr>
            </w:pPr>
            <w:r w:rsidRPr="00CD2829">
              <w:rPr>
                <w:rFonts w:eastAsia="新細明體" w:hint="eastAsia"/>
                <w:noProof/>
                <w:lang w:eastAsia="zh-TW"/>
              </w:rPr>
              <w:t>輪盤法</w:t>
            </w:r>
          </w:p>
        </w:tc>
        <w:tc>
          <w:tcPr>
            <w:tcW w:w="2238" w:type="dxa"/>
          </w:tcPr>
          <w:p w:rsidR="00B27DB0" w:rsidRDefault="00B27DB0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159.8041</w:t>
            </w:r>
          </w:p>
        </w:tc>
        <w:tc>
          <w:tcPr>
            <w:tcW w:w="2238" w:type="dxa"/>
          </w:tcPr>
          <w:p w:rsidR="00B27DB0" w:rsidRDefault="00B27DB0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159.8178</w:t>
            </w:r>
          </w:p>
        </w:tc>
        <w:tc>
          <w:tcPr>
            <w:tcW w:w="2239" w:type="dxa"/>
          </w:tcPr>
          <w:p w:rsidR="00B27DB0" w:rsidRDefault="00B27DB0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159.5788</w:t>
            </w:r>
          </w:p>
        </w:tc>
      </w:tr>
      <w:tr w:rsidR="00B27DB0" w:rsidTr="00B27DB0">
        <w:trPr>
          <w:trHeight w:val="433"/>
        </w:trPr>
        <w:tc>
          <w:tcPr>
            <w:tcW w:w="2238" w:type="dxa"/>
          </w:tcPr>
          <w:p w:rsidR="00B27DB0" w:rsidRDefault="00B27DB0" w:rsidP="00B27DB0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noProof/>
                <w:lang w:eastAsia="zh-TW"/>
              </w:rPr>
              <w:t>競爭</w:t>
            </w:r>
            <w:r w:rsidRPr="00CD2829">
              <w:rPr>
                <w:rFonts w:eastAsia="新細明體" w:hint="eastAsia"/>
                <w:noProof/>
                <w:lang w:eastAsia="zh-TW"/>
              </w:rPr>
              <w:t>法</w:t>
            </w:r>
          </w:p>
        </w:tc>
        <w:tc>
          <w:tcPr>
            <w:tcW w:w="2238" w:type="dxa"/>
          </w:tcPr>
          <w:p w:rsidR="00B27DB0" w:rsidRDefault="00B27DB0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159.8178</w:t>
            </w:r>
          </w:p>
        </w:tc>
        <w:tc>
          <w:tcPr>
            <w:tcW w:w="2238" w:type="dxa"/>
          </w:tcPr>
          <w:p w:rsidR="00B27DB0" w:rsidRDefault="00B27DB0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159.7859</w:t>
            </w:r>
          </w:p>
        </w:tc>
        <w:tc>
          <w:tcPr>
            <w:tcW w:w="2239" w:type="dxa"/>
          </w:tcPr>
          <w:p w:rsidR="00B27DB0" w:rsidRDefault="00B27DB0" w:rsidP="00D1629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159.8184</w:t>
            </w:r>
          </w:p>
        </w:tc>
      </w:tr>
    </w:tbl>
    <w:p w:rsidR="00240A72" w:rsidRDefault="00075A55" w:rsidP="009F3B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 xml:space="preserve"> </w:t>
      </w:r>
      <w:r w:rsidR="008E7933">
        <w:rPr>
          <w:rFonts w:eastAsia="新細明體" w:hint="eastAsia"/>
          <w:lang w:eastAsia="zh-TW"/>
        </w:rPr>
        <w:t>表</w:t>
      </w:r>
      <w:proofErr w:type="gramStart"/>
      <w:r w:rsidR="008E7933">
        <w:rPr>
          <w:rFonts w:eastAsia="新細明體" w:hint="eastAsia"/>
          <w:lang w:eastAsia="zh-TW"/>
        </w:rPr>
        <w:t>一</w:t>
      </w:r>
      <w:proofErr w:type="gramEnd"/>
      <w:r>
        <w:rPr>
          <w:rFonts w:eastAsia="新細明體" w:hint="eastAsia"/>
          <w:lang w:eastAsia="zh-TW"/>
        </w:rPr>
        <w:t>.</w:t>
      </w:r>
      <w:r w:rsidRPr="00075A55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不同複製方式以及不同演化方式之</w:t>
      </w:r>
      <w:r>
        <w:rPr>
          <w:rFonts w:eastAsia="新細明體"/>
          <w:lang w:eastAsia="zh-TW"/>
        </w:rPr>
        <w:t>max(f(x))</w:t>
      </w:r>
      <w:r>
        <w:rPr>
          <w:rFonts w:eastAsia="新細明體" w:hint="eastAsia"/>
          <w:lang w:eastAsia="zh-TW"/>
        </w:rPr>
        <w:t>結果</w:t>
      </w:r>
    </w:p>
    <w:p w:rsidR="00797771" w:rsidRDefault="00797771" w:rsidP="009F3B66">
      <w:pPr>
        <w:rPr>
          <w:rFonts w:eastAsia="新細明體" w:hint="eastAsia"/>
          <w:lang w:eastAsia="zh-TW"/>
        </w:rPr>
      </w:pPr>
    </w:p>
    <w:p w:rsidR="00957DA6" w:rsidRDefault="009F3B66" w:rsidP="00A933EB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conclusion</w:t>
      </w:r>
      <w:r w:rsidR="008E7933">
        <w:rPr>
          <w:rFonts w:eastAsia="新細明體"/>
          <w:lang w:eastAsia="zh-TW"/>
        </w:rPr>
        <w:t>-analysis</w:t>
      </w:r>
    </w:p>
    <w:p w:rsidR="00A933EB" w:rsidRDefault="006831ED" w:rsidP="006831ED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         </w:t>
      </w:r>
      <w:r w:rsidR="00A933EB">
        <w:rPr>
          <w:rFonts w:eastAsia="新細明體" w:hint="eastAsia"/>
          <w:lang w:eastAsia="zh-TW"/>
        </w:rPr>
        <w:t>在輪盤法中，選出一個好的適應函數是至關重要的，如果選得不好，</w:t>
      </w:r>
      <w:r w:rsidR="000824C0">
        <w:rPr>
          <w:rFonts w:eastAsia="新細明體" w:hint="eastAsia"/>
          <w:lang w:eastAsia="zh-TW"/>
        </w:rPr>
        <w:t>無法</w:t>
      </w:r>
      <w:proofErr w:type="gramStart"/>
      <w:r w:rsidR="000824C0">
        <w:rPr>
          <w:rFonts w:eastAsia="新細明體" w:hint="eastAsia"/>
          <w:lang w:eastAsia="zh-TW"/>
        </w:rPr>
        <w:t>凸</w:t>
      </w:r>
      <w:proofErr w:type="gramEnd"/>
      <w:r w:rsidR="000824C0">
        <w:rPr>
          <w:rFonts w:eastAsia="新細明體" w:hint="eastAsia"/>
          <w:lang w:eastAsia="zh-TW"/>
        </w:rPr>
        <w:t>顯好基因的優勢，在複製的過程中很可能會把弱勢基因留住，導致</w:t>
      </w:r>
      <w:proofErr w:type="gramStart"/>
      <w:r w:rsidR="000824C0">
        <w:rPr>
          <w:rFonts w:eastAsia="新細明體" w:hint="eastAsia"/>
          <w:lang w:eastAsia="zh-TW"/>
        </w:rPr>
        <w:t>最佳解將會</w:t>
      </w:r>
      <w:proofErr w:type="gramEnd"/>
      <w:r w:rsidR="000824C0">
        <w:rPr>
          <w:rFonts w:eastAsia="新細明體" w:hint="eastAsia"/>
          <w:lang w:eastAsia="zh-TW"/>
        </w:rPr>
        <w:t>卡在局部最大值中，而在競爭法中，</w:t>
      </w:r>
      <w:r w:rsidR="004A5058">
        <w:rPr>
          <w:rFonts w:eastAsia="新細明體" w:hint="eastAsia"/>
          <w:lang w:eastAsia="zh-TW"/>
        </w:rPr>
        <w:t>由於複製過程只隨機抓取候選基因來比較優劣</w:t>
      </w:r>
      <w:r w:rsidR="004A5058">
        <w:rPr>
          <w:rFonts w:eastAsia="新細明體" w:hint="eastAsia"/>
          <w:lang w:eastAsia="zh-TW"/>
        </w:rPr>
        <w:t>，</w:t>
      </w:r>
      <w:r w:rsidR="000824C0">
        <w:rPr>
          <w:rFonts w:eastAsia="新細明體" w:hint="eastAsia"/>
          <w:lang w:eastAsia="zh-TW"/>
        </w:rPr>
        <w:t>適應函數只要能讓我們比較基因之優劣即可，不須</w:t>
      </w:r>
      <w:r w:rsidR="004A5058">
        <w:rPr>
          <w:rFonts w:eastAsia="新細明體" w:hint="eastAsia"/>
          <w:lang w:eastAsia="zh-TW"/>
        </w:rPr>
        <w:t>特別</w:t>
      </w:r>
      <w:r w:rsidR="000824C0">
        <w:rPr>
          <w:rFonts w:eastAsia="新細明體" w:hint="eastAsia"/>
          <w:lang w:eastAsia="zh-TW"/>
        </w:rPr>
        <w:t>將好基因</w:t>
      </w:r>
      <w:proofErr w:type="gramStart"/>
      <w:r w:rsidR="000824C0">
        <w:rPr>
          <w:rFonts w:eastAsia="新細明體" w:hint="eastAsia"/>
          <w:lang w:eastAsia="zh-TW"/>
        </w:rPr>
        <w:t>凸</w:t>
      </w:r>
      <w:proofErr w:type="gramEnd"/>
      <w:r w:rsidR="000824C0">
        <w:rPr>
          <w:rFonts w:eastAsia="新細明體" w:hint="eastAsia"/>
          <w:lang w:eastAsia="zh-TW"/>
        </w:rPr>
        <w:t>顯出來</w:t>
      </w:r>
      <w:r w:rsidR="004A5058">
        <w:rPr>
          <w:rFonts w:eastAsia="新細明體" w:hint="eastAsia"/>
          <w:lang w:eastAsia="zh-TW"/>
        </w:rPr>
        <w:t>，而值得注意的是，競爭法可將最不適應</w:t>
      </w:r>
      <w:r w:rsidR="004A5058">
        <w:rPr>
          <w:rFonts w:eastAsia="新細明體" w:hint="eastAsia"/>
          <w:lang w:eastAsia="zh-TW"/>
        </w:rPr>
        <w:t>(</w:t>
      </w:r>
      <w:r w:rsidR="004A5058">
        <w:rPr>
          <w:rFonts w:eastAsia="新細明體" w:hint="eastAsia"/>
          <w:lang w:eastAsia="zh-TW"/>
        </w:rPr>
        <w:t>排名最後</w:t>
      </w:r>
      <w:r w:rsidR="004A5058">
        <w:rPr>
          <w:rFonts w:eastAsia="新細明體" w:hint="eastAsia"/>
          <w:lang w:eastAsia="zh-TW"/>
        </w:rPr>
        <w:t>)</w:t>
      </w:r>
      <w:r w:rsidR="004A5058">
        <w:rPr>
          <w:rFonts w:eastAsia="新細明體" w:hint="eastAsia"/>
          <w:lang w:eastAsia="zh-TW"/>
        </w:rPr>
        <w:t>的基因淘汰，而輪盤法則有可能</w:t>
      </w:r>
      <w:proofErr w:type="gramStart"/>
      <w:r w:rsidR="004A5058">
        <w:rPr>
          <w:rFonts w:eastAsia="新細明體" w:hint="eastAsia"/>
          <w:lang w:eastAsia="zh-TW"/>
        </w:rPr>
        <w:t>一</w:t>
      </w:r>
      <w:proofErr w:type="gramEnd"/>
      <w:r w:rsidR="004A5058">
        <w:rPr>
          <w:rFonts w:eastAsia="新細明體" w:hint="eastAsia"/>
          <w:lang w:eastAsia="zh-TW"/>
        </w:rPr>
        <w:t>直選到適應性低之基因</w:t>
      </w:r>
      <w:r>
        <w:rPr>
          <w:rFonts w:eastAsia="新細明體" w:hint="eastAsia"/>
          <w:lang w:eastAsia="zh-TW"/>
        </w:rPr>
        <w:t>。</w:t>
      </w:r>
    </w:p>
    <w:p w:rsidR="006831ED" w:rsidRPr="00797771" w:rsidRDefault="006831ED" w:rsidP="00A933EB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         </w:t>
      </w:r>
      <w:r>
        <w:rPr>
          <w:rFonts w:eastAsia="新細明體" w:hint="eastAsia"/>
          <w:lang w:eastAsia="zh-TW"/>
        </w:rPr>
        <w:t>此次二進制的編碼限制在</w:t>
      </w:r>
      <w:r>
        <w:rPr>
          <w:rFonts w:eastAsia="新細明體" w:hint="eastAsia"/>
          <w:lang w:eastAsia="zh-TW"/>
        </w:rPr>
        <w:t>10</w:t>
      </w:r>
      <w:r>
        <w:rPr>
          <w:rFonts w:eastAsia="新細明體" w:hint="eastAsia"/>
          <w:lang w:eastAsia="zh-TW"/>
        </w:rPr>
        <w:t>個位元，與</w:t>
      </w:r>
      <w:r w:rsidR="00797771">
        <w:rPr>
          <w:rFonts w:eastAsia="新細明體" w:hint="eastAsia"/>
          <w:lang w:eastAsia="zh-TW"/>
        </w:rPr>
        <w:t>Real-val</w:t>
      </w:r>
      <w:r w:rsidR="00797771">
        <w:rPr>
          <w:rFonts w:eastAsia="新細明體"/>
          <w:lang w:eastAsia="zh-TW"/>
        </w:rPr>
        <w:t>ued</w:t>
      </w:r>
      <w:r w:rsidR="00797771">
        <w:rPr>
          <w:rFonts w:eastAsia="新細明體" w:hint="eastAsia"/>
          <w:lang w:eastAsia="zh-TW"/>
        </w:rPr>
        <w:t>方法相比之下，二進制的精度比較低一些，而</w:t>
      </w:r>
      <w:r w:rsidR="00797771">
        <w:rPr>
          <w:rFonts w:eastAsia="新細明體" w:hint="eastAsia"/>
          <w:lang w:eastAsia="zh-TW"/>
        </w:rPr>
        <w:t>Real-valued</w:t>
      </w:r>
      <w:r w:rsidR="00797771">
        <w:rPr>
          <w:rFonts w:eastAsia="新細明體" w:hint="eastAsia"/>
          <w:lang w:eastAsia="zh-TW"/>
        </w:rPr>
        <w:t>雖然精度較高，但耗費時間較長，但</w:t>
      </w:r>
      <w:r w:rsidR="00C3765E">
        <w:rPr>
          <w:rFonts w:eastAsia="新細明體" w:hint="eastAsia"/>
          <w:lang w:eastAsia="zh-TW"/>
        </w:rPr>
        <w:t>由於</w:t>
      </w:r>
      <w:r w:rsidR="00797771">
        <w:rPr>
          <w:rFonts w:eastAsia="新細明體" w:hint="eastAsia"/>
          <w:lang w:eastAsia="zh-TW"/>
        </w:rPr>
        <w:t>此次模擬</w:t>
      </w:r>
      <w:bookmarkStart w:id="0" w:name="_GoBack"/>
      <w:bookmarkEnd w:id="0"/>
      <w:r w:rsidR="00797771">
        <w:rPr>
          <w:rFonts w:eastAsia="新細明體" w:hint="eastAsia"/>
          <w:lang w:eastAsia="zh-TW"/>
        </w:rPr>
        <w:t>數值</w:t>
      </w:r>
      <w:proofErr w:type="gramStart"/>
      <w:r w:rsidR="00797771">
        <w:rPr>
          <w:rFonts w:eastAsia="新細明體" w:hint="eastAsia"/>
          <w:lang w:eastAsia="zh-TW"/>
        </w:rPr>
        <w:t>皆取至</w:t>
      </w:r>
      <w:proofErr w:type="gramEnd"/>
      <w:r w:rsidR="00797771">
        <w:rPr>
          <w:rFonts w:eastAsia="新細明體" w:hint="eastAsia"/>
          <w:lang w:eastAsia="zh-TW"/>
        </w:rPr>
        <w:t>小數點後四位，所以</w:t>
      </w:r>
      <w:r w:rsidR="00797771">
        <w:rPr>
          <w:rFonts w:eastAsia="新細明體" w:hint="eastAsia"/>
          <w:lang w:eastAsia="zh-TW"/>
        </w:rPr>
        <w:t>10</w:t>
      </w:r>
      <w:r w:rsidR="00797771">
        <w:rPr>
          <w:rFonts w:eastAsia="新細明體" w:hint="eastAsia"/>
          <w:lang w:eastAsia="zh-TW"/>
        </w:rPr>
        <w:t>位元的精度</w:t>
      </w:r>
      <w:r w:rsidR="00797771">
        <w:rPr>
          <w:rFonts w:eastAsia="新細明體" w:hint="eastAsia"/>
          <w:lang w:eastAsia="zh-TW"/>
        </w:rPr>
        <w:t>(1/1024=0.00097)</w:t>
      </w:r>
      <w:r w:rsidR="00797771">
        <w:rPr>
          <w:rFonts w:eastAsia="新細明體" w:hint="eastAsia"/>
          <w:lang w:eastAsia="zh-TW"/>
        </w:rPr>
        <w:t>與</w:t>
      </w:r>
      <w:r w:rsidR="00797771">
        <w:rPr>
          <w:rFonts w:eastAsia="新細明體" w:hint="eastAsia"/>
          <w:lang w:eastAsia="zh-TW"/>
        </w:rPr>
        <w:t>Re</w:t>
      </w:r>
      <w:r w:rsidR="00797771">
        <w:rPr>
          <w:rFonts w:eastAsia="新細明體"/>
          <w:lang w:eastAsia="zh-TW"/>
        </w:rPr>
        <w:t>al-valued</w:t>
      </w:r>
      <w:r w:rsidR="00797771">
        <w:rPr>
          <w:rFonts w:eastAsia="新細明體" w:hint="eastAsia"/>
          <w:lang w:eastAsia="zh-TW"/>
        </w:rPr>
        <w:t>之精度相差不大，導致模擬之最佳解相近，並沒有</w:t>
      </w:r>
      <w:proofErr w:type="gramStart"/>
      <w:r w:rsidR="00797771">
        <w:rPr>
          <w:rFonts w:eastAsia="新細明體" w:hint="eastAsia"/>
          <w:lang w:eastAsia="zh-TW"/>
        </w:rPr>
        <w:t>凸</w:t>
      </w:r>
      <w:proofErr w:type="gramEnd"/>
      <w:r w:rsidR="00797771">
        <w:rPr>
          <w:rFonts w:eastAsia="新細明體" w:hint="eastAsia"/>
          <w:lang w:eastAsia="zh-TW"/>
        </w:rPr>
        <w:t>顯實數解之特性。</w:t>
      </w:r>
    </w:p>
    <w:p w:rsidR="000824C0" w:rsidRPr="004A5058" w:rsidRDefault="000824C0" w:rsidP="00A933EB">
      <w:pPr>
        <w:rPr>
          <w:rFonts w:eastAsia="新細明體" w:hint="eastAsia"/>
          <w:lang w:eastAsia="zh-TW"/>
        </w:rPr>
      </w:pPr>
    </w:p>
    <w:sectPr w:rsidR="000824C0" w:rsidRPr="004A5058" w:rsidSect="004E1AED">
      <w:footerReference w:type="default" r:id="rId2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A29" w:rsidRDefault="00796A29">
      <w:pPr>
        <w:spacing w:after="0" w:line="240" w:lineRule="auto"/>
      </w:pPr>
      <w:r>
        <w:separator/>
      </w:r>
    </w:p>
  </w:endnote>
  <w:endnote w:type="continuationSeparator" w:id="0">
    <w:p w:rsidR="00796A29" w:rsidRDefault="0079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D09" w:rsidRDefault="00A53D09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C3765E">
          <w:rPr>
            <w:noProof/>
            <w:lang w:val="zh-TW" w:eastAsia="zh-TW" w:bidi="zh-TW"/>
          </w:rPr>
          <w:t>13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A29" w:rsidRDefault="00796A29">
      <w:pPr>
        <w:spacing w:after="0" w:line="240" w:lineRule="auto"/>
      </w:pPr>
      <w:r>
        <w:separator/>
      </w:r>
    </w:p>
  </w:footnote>
  <w:footnote w:type="continuationSeparator" w:id="0">
    <w:p w:rsidR="00796A29" w:rsidRDefault="00796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23FB5"/>
    <w:multiLevelType w:val="hybridMultilevel"/>
    <w:tmpl w:val="4F12DB84"/>
    <w:lvl w:ilvl="0" w:tplc="FDE83B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A03961"/>
    <w:multiLevelType w:val="hybridMultilevel"/>
    <w:tmpl w:val="CD0CCA2E"/>
    <w:lvl w:ilvl="0" w:tplc="20CED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B72B1E"/>
    <w:multiLevelType w:val="hybridMultilevel"/>
    <w:tmpl w:val="D186B9A0"/>
    <w:lvl w:ilvl="0" w:tplc="AB684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0C3A17"/>
    <w:multiLevelType w:val="hybridMultilevel"/>
    <w:tmpl w:val="5BEA99DE"/>
    <w:lvl w:ilvl="0" w:tplc="01DE1F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11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3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tDCyMDU1NDI0sbRQ0lEKTi0uzszPAykwrQUAwn556SwAAAA="/>
  </w:docVars>
  <w:rsids>
    <w:rsidRoot w:val="00223D08"/>
    <w:rsid w:val="000159E7"/>
    <w:rsid w:val="0006192D"/>
    <w:rsid w:val="00075A55"/>
    <w:rsid w:val="00081487"/>
    <w:rsid w:val="000824C0"/>
    <w:rsid w:val="001503CA"/>
    <w:rsid w:val="001926E4"/>
    <w:rsid w:val="00194DF6"/>
    <w:rsid w:val="001D1F29"/>
    <w:rsid w:val="00214BB6"/>
    <w:rsid w:val="00223D08"/>
    <w:rsid w:val="00240A72"/>
    <w:rsid w:val="002C39A7"/>
    <w:rsid w:val="0033435C"/>
    <w:rsid w:val="003669F9"/>
    <w:rsid w:val="003922FA"/>
    <w:rsid w:val="00442411"/>
    <w:rsid w:val="004A5058"/>
    <w:rsid w:val="004C0BAE"/>
    <w:rsid w:val="004D1286"/>
    <w:rsid w:val="004E1AED"/>
    <w:rsid w:val="00510249"/>
    <w:rsid w:val="00591692"/>
    <w:rsid w:val="0059348E"/>
    <w:rsid w:val="005C12A5"/>
    <w:rsid w:val="005E0D31"/>
    <w:rsid w:val="00625733"/>
    <w:rsid w:val="00657D4E"/>
    <w:rsid w:val="00672FE5"/>
    <w:rsid w:val="006831ED"/>
    <w:rsid w:val="006C39EA"/>
    <w:rsid w:val="006E2BFA"/>
    <w:rsid w:val="00796A29"/>
    <w:rsid w:val="00797771"/>
    <w:rsid w:val="007A7DB7"/>
    <w:rsid w:val="008331E0"/>
    <w:rsid w:val="008972A0"/>
    <w:rsid w:val="008D2876"/>
    <w:rsid w:val="008E7933"/>
    <w:rsid w:val="008F7F5A"/>
    <w:rsid w:val="00955930"/>
    <w:rsid w:val="00957DA6"/>
    <w:rsid w:val="00960FE8"/>
    <w:rsid w:val="009F3B66"/>
    <w:rsid w:val="00A1310C"/>
    <w:rsid w:val="00A22899"/>
    <w:rsid w:val="00A53D09"/>
    <w:rsid w:val="00A933EB"/>
    <w:rsid w:val="00AE794C"/>
    <w:rsid w:val="00AF35A7"/>
    <w:rsid w:val="00B27DB0"/>
    <w:rsid w:val="00B3181C"/>
    <w:rsid w:val="00B50D05"/>
    <w:rsid w:val="00B61A53"/>
    <w:rsid w:val="00C11CA2"/>
    <w:rsid w:val="00C20253"/>
    <w:rsid w:val="00C30D8E"/>
    <w:rsid w:val="00C3765E"/>
    <w:rsid w:val="00CC06EF"/>
    <w:rsid w:val="00CD2829"/>
    <w:rsid w:val="00CE03D8"/>
    <w:rsid w:val="00D16295"/>
    <w:rsid w:val="00D47A97"/>
    <w:rsid w:val="00D841BF"/>
    <w:rsid w:val="00E16EDD"/>
    <w:rsid w:val="00E23792"/>
    <w:rsid w:val="00E8330E"/>
    <w:rsid w:val="00EA0F3F"/>
    <w:rsid w:val="00F0604C"/>
    <w:rsid w:val="00FA76A1"/>
    <w:rsid w:val="00FD07DA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9D788A-23F0-457B-B8D4-D48754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after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after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B318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FF6B6BC-CA71-4A43-84BC-F7B04729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550</TotalTime>
  <Pages>13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育賢 廖</cp:lastModifiedBy>
  <cp:revision>8</cp:revision>
  <dcterms:created xsi:type="dcterms:W3CDTF">2019-05-22T12:36:00Z</dcterms:created>
  <dcterms:modified xsi:type="dcterms:W3CDTF">2019-05-23T10:33:00Z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